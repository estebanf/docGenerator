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386E2E" w14:textId="77777777" w:rsidR="004E2D73" w:rsidRDefault="004E2D73">
      <w:pPr>
        <w:spacing w:line="0" w:lineRule="atLeast"/>
        <w:jc w:val="center"/>
        <w:rPr>
          <w:rFonts w:ascii="Arial" w:eastAsia="Arial" w:hAnsi="Arial"/>
          <w:b/>
          <w:u w:val="single"/>
        </w:rPr>
      </w:pPr>
      <w:bookmarkStart w:id="0" w:name="page1"/>
      <w:bookmarkStart w:id="1" w:name="_GoBack"/>
      <w:bookmarkEnd w:id="0"/>
      <w:bookmarkEnd w:id="1"/>
      <w:r>
        <w:rPr>
          <w:rFonts w:ascii="Arial" w:eastAsia="Arial" w:hAnsi="Arial"/>
          <w:b/>
          <w:u w:val="single"/>
        </w:rPr>
        <w:t>STANDARD EMPLOYMENT CONTRACT</w:t>
      </w:r>
    </w:p>
    <w:p w14:paraId="54E79AA0" w14:textId="77777777" w:rsidR="004E2D73" w:rsidRDefault="004E2D73">
      <w:pPr>
        <w:spacing w:line="200" w:lineRule="exact"/>
        <w:rPr>
          <w:rFonts w:ascii="Times New Roman" w:eastAsia="Times New Roman" w:hAnsi="Times New Roman"/>
          <w:sz w:val="24"/>
        </w:rPr>
      </w:pPr>
    </w:p>
    <w:p w14:paraId="5423C3A4" w14:textId="77777777" w:rsidR="004E2D73" w:rsidRDefault="004E2D73">
      <w:pPr>
        <w:spacing w:line="261" w:lineRule="exact"/>
        <w:rPr>
          <w:rFonts w:ascii="Times New Roman" w:eastAsia="Times New Roman" w:hAnsi="Times New Roman"/>
          <w:sz w:val="24"/>
        </w:rPr>
      </w:pPr>
    </w:p>
    <w:p w14:paraId="7B154A68" w14:textId="77777777" w:rsidR="004E2D73" w:rsidRDefault="004E2D73">
      <w:pPr>
        <w:spacing w:line="0" w:lineRule="atLeast"/>
        <w:ind w:left="140"/>
        <w:rPr>
          <w:rFonts w:ascii="Arial" w:eastAsia="Arial" w:hAnsi="Arial"/>
        </w:rPr>
      </w:pPr>
      <w:r>
        <w:rPr>
          <w:rFonts w:ascii="Arial" w:eastAsia="Arial" w:hAnsi="Arial"/>
        </w:rPr>
        <w:t>This Employment Contract is executed and entered into by and between:</w:t>
      </w:r>
    </w:p>
    <w:p w14:paraId="7AD48432" w14:textId="77777777" w:rsidR="004E2D73" w:rsidRDefault="004E2D73">
      <w:pPr>
        <w:spacing w:line="210" w:lineRule="exact"/>
        <w:rPr>
          <w:rFonts w:ascii="Times New Roman" w:eastAsia="Times New Roman" w:hAnsi="Times New Roman"/>
          <w:sz w:val="24"/>
        </w:rPr>
      </w:pPr>
    </w:p>
    <w:tbl>
      <w:tblPr>
        <w:tblW w:w="0" w:type="auto"/>
        <w:tblInd w:w="860" w:type="dxa"/>
        <w:tblLayout w:type="fixed"/>
        <w:tblCellMar>
          <w:left w:w="0" w:type="dxa"/>
          <w:right w:w="0" w:type="dxa"/>
        </w:tblCellMar>
        <w:tblLook w:val="0000" w:firstRow="0" w:lastRow="0" w:firstColumn="0" w:lastColumn="0" w:noHBand="0" w:noVBand="0"/>
      </w:tblPr>
      <w:tblGrid>
        <w:gridCol w:w="1620"/>
        <w:gridCol w:w="660"/>
        <w:gridCol w:w="2000"/>
        <w:gridCol w:w="440"/>
      </w:tblGrid>
      <w:tr w:rsidR="004E2D73" w14:paraId="64EB3839" w14:textId="77777777">
        <w:trPr>
          <w:trHeight w:val="230"/>
        </w:trPr>
        <w:tc>
          <w:tcPr>
            <w:tcW w:w="1620" w:type="dxa"/>
            <w:shd w:val="clear" w:color="auto" w:fill="auto"/>
            <w:vAlign w:val="bottom"/>
          </w:tcPr>
          <w:p w14:paraId="45E05B4A" w14:textId="77777777" w:rsidR="004E2D73" w:rsidRDefault="004E2D73">
            <w:pPr>
              <w:spacing w:line="0" w:lineRule="atLeast"/>
              <w:rPr>
                <w:rFonts w:ascii="Arial" w:eastAsia="Arial" w:hAnsi="Arial"/>
              </w:rPr>
            </w:pPr>
            <w:r>
              <w:rPr>
                <w:rFonts w:ascii="Arial" w:eastAsia="Arial" w:hAnsi="Arial"/>
              </w:rPr>
              <w:t>A. Employer</w:t>
            </w:r>
          </w:p>
        </w:tc>
        <w:tc>
          <w:tcPr>
            <w:tcW w:w="3100" w:type="dxa"/>
            <w:gridSpan w:val="3"/>
            <w:shd w:val="clear" w:color="auto" w:fill="auto"/>
            <w:vAlign w:val="bottom"/>
          </w:tcPr>
          <w:p w14:paraId="4B1AF9BA" w14:textId="77777777" w:rsidR="004E2D73" w:rsidRDefault="004E2D73" w:rsidP="004E2D73">
            <w:pPr>
              <w:spacing w:line="0" w:lineRule="atLeast"/>
              <w:ind w:left="540"/>
              <w:rPr>
                <w:rFonts w:ascii="Arial" w:eastAsia="Arial" w:hAnsi="Arial"/>
              </w:rPr>
            </w:pPr>
            <w:r>
              <w:rPr>
                <w:rFonts w:ascii="Arial" w:eastAsia="Arial" w:hAnsi="Arial"/>
              </w:rPr>
              <w:t>:  {company}</w:t>
            </w:r>
          </w:p>
        </w:tc>
      </w:tr>
      <w:tr w:rsidR="004E2D73" w14:paraId="41DD44F5" w14:textId="77777777">
        <w:trPr>
          <w:trHeight w:val="20"/>
        </w:trPr>
        <w:tc>
          <w:tcPr>
            <w:tcW w:w="1620" w:type="dxa"/>
            <w:shd w:val="clear" w:color="auto" w:fill="auto"/>
            <w:vAlign w:val="bottom"/>
          </w:tcPr>
          <w:p w14:paraId="2ED8D2E0" w14:textId="77777777" w:rsidR="004E2D73" w:rsidRDefault="004E2D73">
            <w:pPr>
              <w:spacing w:line="20" w:lineRule="exact"/>
              <w:rPr>
                <w:rFonts w:ascii="Times New Roman" w:eastAsia="Times New Roman" w:hAnsi="Times New Roman"/>
                <w:sz w:val="1"/>
              </w:rPr>
            </w:pPr>
          </w:p>
        </w:tc>
        <w:tc>
          <w:tcPr>
            <w:tcW w:w="660" w:type="dxa"/>
            <w:shd w:val="clear" w:color="auto" w:fill="auto"/>
            <w:vAlign w:val="bottom"/>
          </w:tcPr>
          <w:p w14:paraId="4F1EB1FE" w14:textId="77777777" w:rsidR="004E2D73" w:rsidRDefault="004E2D73">
            <w:pPr>
              <w:spacing w:line="20" w:lineRule="exact"/>
              <w:rPr>
                <w:rFonts w:ascii="Times New Roman" w:eastAsia="Times New Roman" w:hAnsi="Times New Roman"/>
                <w:sz w:val="1"/>
              </w:rPr>
            </w:pPr>
          </w:p>
        </w:tc>
        <w:tc>
          <w:tcPr>
            <w:tcW w:w="2000" w:type="dxa"/>
            <w:shd w:val="clear" w:color="auto" w:fill="000000"/>
            <w:vAlign w:val="bottom"/>
          </w:tcPr>
          <w:p w14:paraId="679F3636" w14:textId="77777777" w:rsidR="004E2D73" w:rsidRDefault="004E2D73">
            <w:pPr>
              <w:spacing w:line="20" w:lineRule="exact"/>
              <w:rPr>
                <w:rFonts w:ascii="Times New Roman" w:eastAsia="Times New Roman" w:hAnsi="Times New Roman"/>
                <w:sz w:val="1"/>
              </w:rPr>
            </w:pPr>
          </w:p>
        </w:tc>
        <w:tc>
          <w:tcPr>
            <w:tcW w:w="440" w:type="dxa"/>
            <w:shd w:val="clear" w:color="auto" w:fill="auto"/>
            <w:vAlign w:val="bottom"/>
          </w:tcPr>
          <w:p w14:paraId="61EFA6C2" w14:textId="77777777" w:rsidR="004E2D73" w:rsidRDefault="004E2D73">
            <w:pPr>
              <w:spacing w:line="20" w:lineRule="exact"/>
              <w:rPr>
                <w:rFonts w:ascii="Times New Roman" w:eastAsia="Times New Roman" w:hAnsi="Times New Roman"/>
                <w:sz w:val="1"/>
              </w:rPr>
            </w:pPr>
          </w:p>
        </w:tc>
      </w:tr>
      <w:tr w:rsidR="004E2D73" w14:paraId="262623FA" w14:textId="77777777">
        <w:trPr>
          <w:trHeight w:val="231"/>
        </w:trPr>
        <w:tc>
          <w:tcPr>
            <w:tcW w:w="1620" w:type="dxa"/>
            <w:shd w:val="clear" w:color="auto" w:fill="auto"/>
            <w:vAlign w:val="bottom"/>
          </w:tcPr>
          <w:p w14:paraId="60AB34BB" w14:textId="77777777" w:rsidR="004E2D73" w:rsidRDefault="004E2D73">
            <w:pPr>
              <w:spacing w:line="0" w:lineRule="atLeast"/>
              <w:ind w:left="220"/>
              <w:rPr>
                <w:rFonts w:ascii="Arial" w:eastAsia="Arial" w:hAnsi="Arial"/>
              </w:rPr>
            </w:pPr>
            <w:r>
              <w:rPr>
                <w:rFonts w:ascii="Arial" w:eastAsia="Arial" w:hAnsi="Arial"/>
              </w:rPr>
              <w:t>Address</w:t>
            </w:r>
          </w:p>
        </w:tc>
        <w:tc>
          <w:tcPr>
            <w:tcW w:w="3100" w:type="dxa"/>
            <w:gridSpan w:val="3"/>
            <w:shd w:val="clear" w:color="auto" w:fill="auto"/>
            <w:vAlign w:val="bottom"/>
          </w:tcPr>
          <w:p w14:paraId="2312DFF3" w14:textId="77777777" w:rsidR="004E2D73" w:rsidRDefault="004E2D73" w:rsidP="004E2D73">
            <w:pPr>
              <w:spacing w:line="0" w:lineRule="atLeast"/>
              <w:ind w:left="540"/>
              <w:rPr>
                <w:rFonts w:ascii="Arial" w:eastAsia="Arial" w:hAnsi="Arial"/>
              </w:rPr>
            </w:pPr>
            <w:r>
              <w:rPr>
                <w:rFonts w:ascii="Arial" w:eastAsia="Arial" w:hAnsi="Arial"/>
              </w:rPr>
              <w:t>:  {address}</w:t>
            </w:r>
          </w:p>
        </w:tc>
      </w:tr>
    </w:tbl>
    <w:p w14:paraId="203EF83A" w14:textId="77777777" w:rsidR="004E2D73" w:rsidRDefault="004E2D73">
      <w:pPr>
        <w:spacing w:line="231" w:lineRule="exact"/>
        <w:rPr>
          <w:rFonts w:ascii="Times New Roman" w:eastAsia="Times New Roman" w:hAnsi="Times New Roman"/>
          <w:sz w:val="24"/>
        </w:rPr>
      </w:pPr>
    </w:p>
    <w:p w14:paraId="2AC58AB6" w14:textId="77777777" w:rsidR="004E2D73" w:rsidRDefault="004E2D73">
      <w:pPr>
        <w:spacing w:line="0" w:lineRule="atLeast"/>
        <w:ind w:left="860"/>
        <w:rPr>
          <w:rFonts w:ascii="Arial" w:eastAsia="Arial" w:hAnsi="Arial"/>
        </w:rPr>
      </w:pPr>
      <w:r>
        <w:rPr>
          <w:rFonts w:ascii="Arial" w:eastAsia="Arial" w:hAnsi="Arial"/>
        </w:rPr>
        <w:t>B. Represented in the Philippines by:</w:t>
      </w:r>
    </w:p>
    <w:p w14:paraId="77672016" w14:textId="77777777" w:rsidR="004E2D73" w:rsidRDefault="004E2D73">
      <w:pPr>
        <w:spacing w:line="235" w:lineRule="auto"/>
        <w:ind w:left="1080"/>
        <w:rPr>
          <w:rFonts w:ascii="Arial" w:eastAsia="Arial" w:hAnsi="Arial"/>
          <w:b/>
        </w:rPr>
      </w:pPr>
      <w:r>
        <w:rPr>
          <w:rFonts w:ascii="Arial" w:eastAsia="Arial" w:hAnsi="Arial"/>
        </w:rPr>
        <w:t xml:space="preserve">Name of Agency/Company: </w:t>
      </w:r>
      <w:r>
        <w:rPr>
          <w:rFonts w:ascii="Arial" w:eastAsia="Arial" w:hAnsi="Arial"/>
          <w:b/>
        </w:rPr>
        <w:t>{agency}</w:t>
      </w:r>
    </w:p>
    <w:p w14:paraId="4A46E021" w14:textId="77777777" w:rsidR="004E2D73" w:rsidRDefault="004E2D73">
      <w:pPr>
        <w:spacing w:line="1" w:lineRule="exact"/>
        <w:rPr>
          <w:rFonts w:ascii="Times New Roman" w:eastAsia="Times New Roman" w:hAnsi="Times New Roman"/>
          <w:sz w:val="24"/>
        </w:rPr>
      </w:pPr>
    </w:p>
    <w:p w14:paraId="1C1140CF" w14:textId="77777777" w:rsidR="004E2D73" w:rsidRDefault="004E2D73" w:rsidP="00DA6139">
      <w:pPr>
        <w:tabs>
          <w:tab w:val="left" w:pos="2280"/>
        </w:tabs>
        <w:spacing w:line="0" w:lineRule="atLeast"/>
        <w:ind w:left="1080"/>
        <w:rPr>
          <w:rFonts w:ascii="Arial" w:eastAsia="Arial" w:hAnsi="Arial"/>
          <w:b/>
        </w:rPr>
      </w:pPr>
      <w:r>
        <w:rPr>
          <w:rFonts w:ascii="Arial" w:eastAsia="Arial" w:hAnsi="Arial"/>
        </w:rPr>
        <w:t>Address:</w:t>
      </w:r>
      <w:r>
        <w:rPr>
          <w:rFonts w:ascii="Times New Roman" w:eastAsia="Times New Roman" w:hAnsi="Times New Roman"/>
        </w:rPr>
        <w:tab/>
      </w:r>
      <w:r w:rsidR="00DA6139">
        <w:rPr>
          <w:rFonts w:ascii="Arial" w:eastAsia="Arial" w:hAnsi="Arial"/>
          <w:b/>
        </w:rPr>
        <w:t>{</w:t>
      </w:r>
      <w:r w:rsidR="00DA6139" w:rsidRPr="00DA6139">
        <w:rPr>
          <w:rFonts w:ascii="Arial" w:eastAsia="Arial" w:hAnsi="Arial"/>
          <w:b/>
        </w:rPr>
        <w:t>agency_addr</w:t>
      </w:r>
      <w:r w:rsidR="00DA6139">
        <w:rPr>
          <w:rFonts w:ascii="Arial" w:eastAsia="Arial" w:hAnsi="Arial"/>
          <w:b/>
        </w:rPr>
        <w:t>}</w:t>
      </w:r>
    </w:p>
    <w:p w14:paraId="5CF0117A" w14:textId="77777777" w:rsidR="004E2D73" w:rsidRDefault="004E2D73">
      <w:pPr>
        <w:spacing w:line="193" w:lineRule="exact"/>
        <w:rPr>
          <w:rFonts w:ascii="Times New Roman" w:eastAsia="Times New Roman" w:hAnsi="Times New Roman"/>
          <w:sz w:val="24"/>
        </w:rPr>
      </w:pPr>
    </w:p>
    <w:p w14:paraId="00DB4BB8" w14:textId="77777777" w:rsidR="004E2D73" w:rsidRDefault="004E2D73">
      <w:pPr>
        <w:spacing w:line="0" w:lineRule="atLeast"/>
        <w:jc w:val="center"/>
        <w:rPr>
          <w:rFonts w:ascii="Arial" w:eastAsia="Arial" w:hAnsi="Arial"/>
          <w:i/>
        </w:rPr>
      </w:pPr>
      <w:r>
        <w:rPr>
          <w:rFonts w:ascii="Arial" w:eastAsia="Arial" w:hAnsi="Arial"/>
          <w:i/>
        </w:rPr>
        <w:t>and</w:t>
      </w:r>
    </w:p>
    <w:p w14:paraId="77F46F83" w14:textId="77777777" w:rsidR="004E2D73" w:rsidRDefault="004E2D73">
      <w:pPr>
        <w:spacing w:line="269" w:lineRule="exact"/>
        <w:rPr>
          <w:rFonts w:ascii="Times New Roman" w:eastAsia="Times New Roman" w:hAnsi="Times New Roman"/>
          <w:sz w:val="24"/>
        </w:rPr>
      </w:pPr>
    </w:p>
    <w:p w14:paraId="7766F218" w14:textId="1BAD13DE" w:rsidR="004E2D73" w:rsidRDefault="004E2D73">
      <w:pPr>
        <w:tabs>
          <w:tab w:val="left" w:pos="3000"/>
        </w:tabs>
        <w:spacing w:line="0" w:lineRule="atLeast"/>
        <w:ind w:left="860"/>
        <w:rPr>
          <w:rFonts w:ascii="Arial" w:eastAsia="Arial" w:hAnsi="Arial"/>
          <w:sz w:val="19"/>
        </w:rPr>
      </w:pPr>
      <w:r>
        <w:rPr>
          <w:rFonts w:ascii="Arial" w:eastAsia="Arial" w:hAnsi="Arial"/>
        </w:rPr>
        <w:t>C. Employee</w:t>
      </w:r>
      <w:r>
        <w:rPr>
          <w:rFonts w:ascii="Times New Roman" w:eastAsia="Times New Roman" w:hAnsi="Times New Roman"/>
        </w:rPr>
        <w:tab/>
      </w:r>
      <w:r>
        <w:rPr>
          <w:rFonts w:ascii="Arial" w:eastAsia="Arial" w:hAnsi="Arial"/>
          <w:sz w:val="19"/>
        </w:rPr>
        <w:t>: _</w:t>
      </w:r>
      <w:r w:rsidR="00E469B0" w:rsidRPr="00E469B0">
        <w:rPr>
          <w:rFonts w:ascii="Arial" w:eastAsia="Arial" w:hAnsi="Arial"/>
          <w:sz w:val="19"/>
          <w:u w:val="single"/>
        </w:rPr>
        <w:t>{employee}</w:t>
      </w:r>
      <w:r>
        <w:rPr>
          <w:rFonts w:ascii="Arial" w:eastAsia="Arial" w:hAnsi="Arial"/>
          <w:sz w:val="19"/>
        </w:rPr>
        <w:t>__</w:t>
      </w:r>
    </w:p>
    <w:p w14:paraId="436271B0" w14:textId="552434AA" w:rsidR="004E2D73" w:rsidRDefault="00E469B0">
      <w:pPr>
        <w:tabs>
          <w:tab w:val="left" w:pos="3000"/>
          <w:tab w:val="left" w:pos="5880"/>
        </w:tabs>
        <w:spacing w:line="0" w:lineRule="atLeast"/>
        <w:ind w:left="1020"/>
        <w:rPr>
          <w:rFonts w:ascii="Arial" w:eastAsia="Arial" w:hAnsi="Arial"/>
        </w:rPr>
      </w:pPr>
      <w:r>
        <w:rPr>
          <w:rFonts w:ascii="Arial" w:eastAsia="Arial" w:hAnsi="Arial"/>
        </w:rPr>
        <w:t xml:space="preserve">  </w:t>
      </w:r>
      <w:r w:rsidR="004E2D73">
        <w:rPr>
          <w:rFonts w:ascii="Arial" w:eastAsia="Arial" w:hAnsi="Arial"/>
        </w:rPr>
        <w:t>Civil Status</w:t>
      </w:r>
      <w:r w:rsidR="004E2D73">
        <w:rPr>
          <w:rFonts w:ascii="Times New Roman" w:eastAsia="Times New Roman" w:hAnsi="Times New Roman"/>
        </w:rPr>
        <w:tab/>
      </w:r>
      <w:r w:rsidR="004E2D73">
        <w:rPr>
          <w:rFonts w:ascii="Arial" w:eastAsia="Arial" w:hAnsi="Arial"/>
        </w:rPr>
        <w:t>: _</w:t>
      </w:r>
      <w:r w:rsidRPr="00E469B0">
        <w:rPr>
          <w:rFonts w:ascii="Arial" w:eastAsia="Arial" w:hAnsi="Arial"/>
          <w:u w:val="single"/>
        </w:rPr>
        <w:t>{civilstatus}</w:t>
      </w:r>
      <w:r>
        <w:rPr>
          <w:rFonts w:ascii="Arial" w:eastAsia="Arial" w:hAnsi="Arial"/>
        </w:rPr>
        <w:t>_</w:t>
      </w:r>
      <w:r w:rsidR="004E2D73">
        <w:rPr>
          <w:rFonts w:ascii="Arial" w:eastAsia="Arial" w:hAnsi="Arial"/>
        </w:rPr>
        <w:t>_</w:t>
      </w:r>
      <w:r w:rsidR="004E2D73">
        <w:rPr>
          <w:rFonts w:ascii="Times New Roman" w:eastAsia="Times New Roman" w:hAnsi="Times New Roman"/>
        </w:rPr>
        <w:tab/>
      </w:r>
    </w:p>
    <w:p w14:paraId="2FA95131" w14:textId="1162F061" w:rsidR="004E2D73" w:rsidRDefault="004E2D73">
      <w:pPr>
        <w:tabs>
          <w:tab w:val="left" w:pos="3000"/>
        </w:tabs>
        <w:spacing w:line="0" w:lineRule="atLeast"/>
        <w:ind w:left="1140"/>
        <w:rPr>
          <w:rFonts w:ascii="Arial" w:eastAsia="Arial" w:hAnsi="Arial"/>
        </w:rPr>
      </w:pPr>
      <w:r>
        <w:rPr>
          <w:rFonts w:ascii="Arial" w:eastAsia="Arial" w:hAnsi="Arial"/>
        </w:rPr>
        <w:t>Address</w:t>
      </w:r>
      <w:r>
        <w:rPr>
          <w:rFonts w:ascii="Times New Roman" w:eastAsia="Times New Roman" w:hAnsi="Times New Roman"/>
        </w:rPr>
        <w:tab/>
      </w:r>
      <w:r>
        <w:rPr>
          <w:rFonts w:ascii="Arial" w:eastAsia="Arial" w:hAnsi="Arial"/>
        </w:rPr>
        <w:t xml:space="preserve">: </w:t>
      </w:r>
      <w:r w:rsidR="00E469B0">
        <w:rPr>
          <w:rFonts w:ascii="Arial" w:eastAsia="Arial" w:hAnsi="Arial"/>
        </w:rPr>
        <w:t xml:space="preserve"> </w:t>
      </w:r>
      <w:r w:rsidR="00E469B0" w:rsidRPr="00E469B0">
        <w:rPr>
          <w:rFonts w:ascii="Arial" w:eastAsia="Arial" w:hAnsi="Arial"/>
          <w:iCs/>
          <w:u w:val="single"/>
        </w:rPr>
        <w:t>{employee</w:t>
      </w:r>
      <w:r w:rsidR="00E469B0" w:rsidRPr="00E469B0">
        <w:rPr>
          <w:rFonts w:ascii="Arial" w:eastAsia="Arial" w:hAnsi="Arial"/>
          <w:u w:val="single"/>
        </w:rPr>
        <w:t>_addr}</w:t>
      </w:r>
      <w:r>
        <w:rPr>
          <w:rFonts w:ascii="Arial" w:eastAsia="Arial" w:hAnsi="Arial"/>
        </w:rPr>
        <w:t>__</w:t>
      </w:r>
    </w:p>
    <w:p w14:paraId="0D9C8578" w14:textId="77777777" w:rsidR="004E2D73" w:rsidRDefault="004E2D73">
      <w:pPr>
        <w:spacing w:line="231" w:lineRule="exact"/>
        <w:rPr>
          <w:rFonts w:ascii="Times New Roman" w:eastAsia="Times New Roman" w:hAnsi="Times New Roman"/>
          <w:sz w:val="24"/>
        </w:rPr>
      </w:pPr>
    </w:p>
    <w:p w14:paraId="48B8F6B4" w14:textId="77777777" w:rsidR="004E2D73" w:rsidRDefault="004E2D73">
      <w:pPr>
        <w:spacing w:line="0" w:lineRule="atLeast"/>
        <w:ind w:left="140"/>
        <w:rPr>
          <w:rFonts w:ascii="Arial" w:eastAsia="Arial" w:hAnsi="Arial"/>
        </w:rPr>
      </w:pPr>
      <w:r>
        <w:rPr>
          <w:rFonts w:ascii="Arial" w:eastAsia="Arial" w:hAnsi="Arial"/>
        </w:rPr>
        <w:t>Voluntarily binding themselves to the following terms and conditions:</w:t>
      </w:r>
    </w:p>
    <w:p w14:paraId="7ADD3460" w14:textId="77777777" w:rsidR="004E2D73" w:rsidRDefault="004E2D73">
      <w:pPr>
        <w:spacing w:line="226" w:lineRule="exact"/>
        <w:rPr>
          <w:rFonts w:ascii="Times New Roman" w:eastAsia="Times New Roman" w:hAnsi="Times New Roman"/>
          <w:sz w:val="24"/>
        </w:rPr>
      </w:pPr>
    </w:p>
    <w:p w14:paraId="132F30AD" w14:textId="414674FB" w:rsidR="004E2D73" w:rsidRDefault="004E2D73">
      <w:pPr>
        <w:numPr>
          <w:ilvl w:val="0"/>
          <w:numId w:val="1"/>
        </w:numPr>
        <w:tabs>
          <w:tab w:val="left" w:pos="860"/>
        </w:tabs>
        <w:spacing w:line="0" w:lineRule="atLeast"/>
        <w:ind w:left="860" w:hanging="716"/>
        <w:rPr>
          <w:rFonts w:ascii="Arial" w:eastAsia="Arial" w:hAnsi="Arial"/>
        </w:rPr>
      </w:pPr>
      <w:r>
        <w:rPr>
          <w:rFonts w:ascii="Arial" w:eastAsia="Arial" w:hAnsi="Arial"/>
        </w:rPr>
        <w:t xml:space="preserve">Site of Employment:   </w:t>
      </w:r>
      <w:r w:rsidR="00E469B0">
        <w:rPr>
          <w:rFonts w:ascii="Arial" w:eastAsia="Arial" w:hAnsi="Arial"/>
          <w:b/>
        </w:rPr>
        <w:t>{site_employee}</w:t>
      </w:r>
    </w:p>
    <w:p w14:paraId="146B229C" w14:textId="77777777" w:rsidR="004E2D73" w:rsidRDefault="004E2D73">
      <w:pPr>
        <w:spacing w:line="271" w:lineRule="exact"/>
        <w:rPr>
          <w:rFonts w:ascii="Arial" w:eastAsia="Arial" w:hAnsi="Arial"/>
        </w:rPr>
      </w:pPr>
    </w:p>
    <w:p w14:paraId="235678ED" w14:textId="56B2646A" w:rsidR="003A56A7" w:rsidRDefault="003A56A7">
      <w:pPr>
        <w:numPr>
          <w:ilvl w:val="0"/>
          <w:numId w:val="1"/>
        </w:numPr>
        <w:tabs>
          <w:tab w:val="left" w:pos="860"/>
        </w:tabs>
        <w:spacing w:line="220" w:lineRule="auto"/>
        <w:ind w:left="860" w:right="140" w:hanging="716"/>
        <w:rPr>
          <w:rFonts w:ascii="Arial" w:eastAsia="Arial" w:hAnsi="Arial"/>
        </w:rPr>
      </w:pPr>
      <w:r>
        <w:rPr>
          <w:rFonts w:ascii="Arial" w:eastAsia="Arial" w:hAnsi="Arial"/>
        </w:rPr>
        <w:t>Contract start: {contract_start}</w:t>
      </w:r>
    </w:p>
    <w:p w14:paraId="4769EA66" w14:textId="77777777" w:rsidR="003A56A7" w:rsidRDefault="003A56A7" w:rsidP="003A56A7">
      <w:pPr>
        <w:tabs>
          <w:tab w:val="left" w:pos="860"/>
        </w:tabs>
        <w:spacing w:line="220" w:lineRule="auto"/>
        <w:ind w:right="140"/>
        <w:rPr>
          <w:rFonts w:ascii="Arial" w:eastAsia="Arial" w:hAnsi="Arial"/>
        </w:rPr>
      </w:pPr>
    </w:p>
    <w:p w14:paraId="6D1B7244" w14:textId="46FA5FED" w:rsidR="004E2D73" w:rsidRDefault="00E469B0">
      <w:pPr>
        <w:numPr>
          <w:ilvl w:val="0"/>
          <w:numId w:val="1"/>
        </w:numPr>
        <w:tabs>
          <w:tab w:val="left" w:pos="860"/>
        </w:tabs>
        <w:spacing w:line="220" w:lineRule="auto"/>
        <w:ind w:left="860" w:right="140" w:hanging="716"/>
        <w:rPr>
          <w:rFonts w:ascii="Arial" w:eastAsia="Arial" w:hAnsi="Arial"/>
        </w:rPr>
      </w:pPr>
      <w:r>
        <w:rPr>
          <w:rFonts w:ascii="Arial" w:eastAsia="Arial" w:hAnsi="Arial"/>
        </w:rPr>
        <w:t>Contract Duration: _</w:t>
      </w:r>
      <w:r w:rsidRPr="00E469B0">
        <w:rPr>
          <w:rFonts w:ascii="Arial" w:eastAsia="Arial" w:hAnsi="Arial"/>
          <w:u w:val="single"/>
        </w:rPr>
        <w:t>{years</w:t>
      </w:r>
      <w:r>
        <w:rPr>
          <w:rFonts w:ascii="Arial" w:eastAsia="Arial" w:hAnsi="Arial"/>
        </w:rPr>
        <w:t>}</w:t>
      </w:r>
      <w:r w:rsidR="004E2D73">
        <w:rPr>
          <w:rFonts w:ascii="Arial" w:eastAsia="Arial" w:hAnsi="Arial"/>
        </w:rPr>
        <w:t xml:space="preserve">_ </w:t>
      </w:r>
      <w:r w:rsidR="004E2D73">
        <w:rPr>
          <w:rFonts w:ascii="Arial" w:eastAsia="Arial" w:hAnsi="Arial"/>
          <w:b/>
        </w:rPr>
        <w:t>YEARS</w:t>
      </w:r>
      <w:r w:rsidR="004E2D73">
        <w:rPr>
          <w:rFonts w:ascii="Arial" w:eastAsia="Arial" w:hAnsi="Arial"/>
        </w:rPr>
        <w:t xml:space="preserve"> commencing from the Employee's departure from the point of origin to the site of employment.</w:t>
      </w:r>
    </w:p>
    <w:p w14:paraId="50FB925D" w14:textId="77777777" w:rsidR="004E2D73" w:rsidRDefault="004E2D73">
      <w:pPr>
        <w:spacing w:line="226" w:lineRule="exact"/>
        <w:rPr>
          <w:rFonts w:ascii="Arial" w:eastAsia="Arial" w:hAnsi="Arial"/>
        </w:rPr>
      </w:pPr>
    </w:p>
    <w:p w14:paraId="5E2AD6C5" w14:textId="3ED6E6B9" w:rsidR="004E2D73" w:rsidRDefault="004E2D73">
      <w:pPr>
        <w:numPr>
          <w:ilvl w:val="0"/>
          <w:numId w:val="1"/>
        </w:numPr>
        <w:tabs>
          <w:tab w:val="left" w:pos="860"/>
        </w:tabs>
        <w:spacing w:line="0" w:lineRule="atLeast"/>
        <w:ind w:left="860" w:hanging="716"/>
        <w:rPr>
          <w:rFonts w:ascii="Arial" w:eastAsia="Arial" w:hAnsi="Arial"/>
        </w:rPr>
      </w:pPr>
      <w:r>
        <w:rPr>
          <w:rFonts w:ascii="Arial" w:eastAsia="Arial" w:hAnsi="Arial"/>
        </w:rPr>
        <w:t xml:space="preserve">Employee's Position:  </w:t>
      </w:r>
      <w:r w:rsidR="00E469B0">
        <w:rPr>
          <w:rFonts w:ascii="Arial" w:eastAsia="Arial" w:hAnsi="Arial"/>
          <w:b/>
        </w:rPr>
        <w:t>{position}</w:t>
      </w:r>
    </w:p>
    <w:p w14:paraId="2C7E2D5E" w14:textId="77777777" w:rsidR="004E2D73" w:rsidRDefault="004E2D73">
      <w:pPr>
        <w:spacing w:line="230" w:lineRule="exact"/>
        <w:rPr>
          <w:rFonts w:ascii="Arial" w:eastAsia="Arial" w:hAnsi="Arial"/>
        </w:rPr>
      </w:pPr>
    </w:p>
    <w:p w14:paraId="7F9F34E7" w14:textId="13FEDF60" w:rsidR="004E2D73" w:rsidRDefault="004E2D73">
      <w:pPr>
        <w:numPr>
          <w:ilvl w:val="0"/>
          <w:numId w:val="1"/>
        </w:numPr>
        <w:tabs>
          <w:tab w:val="left" w:pos="860"/>
        </w:tabs>
        <w:spacing w:line="0" w:lineRule="atLeast"/>
        <w:ind w:left="860" w:hanging="716"/>
        <w:rPr>
          <w:rFonts w:ascii="Arial" w:eastAsia="Arial" w:hAnsi="Arial"/>
        </w:rPr>
      </w:pPr>
      <w:r>
        <w:rPr>
          <w:rFonts w:ascii="Arial" w:eastAsia="Arial" w:hAnsi="Arial"/>
        </w:rPr>
        <w:t xml:space="preserve">Basic Monthly Salary: </w:t>
      </w:r>
      <w:r w:rsidR="00E469B0">
        <w:rPr>
          <w:rFonts w:ascii="Arial" w:eastAsia="Arial" w:hAnsi="Arial"/>
          <w:b/>
        </w:rPr>
        <w:t>{salary}</w:t>
      </w:r>
    </w:p>
    <w:p w14:paraId="19BD863E" w14:textId="77777777" w:rsidR="004E2D73" w:rsidRDefault="004E2D73">
      <w:pPr>
        <w:spacing w:line="233" w:lineRule="exact"/>
        <w:rPr>
          <w:rFonts w:ascii="Arial" w:eastAsia="Arial" w:hAnsi="Arial"/>
        </w:rPr>
      </w:pPr>
    </w:p>
    <w:p w14:paraId="16D3C9F9" w14:textId="77777777" w:rsidR="004E2D73" w:rsidRDefault="004E2D73">
      <w:pPr>
        <w:numPr>
          <w:ilvl w:val="0"/>
          <w:numId w:val="1"/>
        </w:numPr>
        <w:tabs>
          <w:tab w:val="left" w:pos="860"/>
        </w:tabs>
        <w:spacing w:line="0" w:lineRule="atLeast"/>
        <w:ind w:left="860" w:hanging="716"/>
        <w:rPr>
          <w:rFonts w:ascii="Arial" w:eastAsia="Arial" w:hAnsi="Arial"/>
        </w:rPr>
      </w:pPr>
      <w:r>
        <w:rPr>
          <w:rFonts w:ascii="Arial" w:eastAsia="Arial" w:hAnsi="Arial"/>
        </w:rPr>
        <w:t>Regular working hours: Maximum of 8 hours per day, six days a week.</w:t>
      </w:r>
    </w:p>
    <w:p w14:paraId="55F819F1" w14:textId="77777777" w:rsidR="004E2D73" w:rsidRDefault="004E2D73">
      <w:pPr>
        <w:spacing w:line="226" w:lineRule="exact"/>
        <w:rPr>
          <w:rFonts w:ascii="Times New Roman" w:eastAsia="Times New Roman" w:hAnsi="Times New Roman"/>
          <w:sz w:val="24"/>
        </w:rPr>
      </w:pPr>
    </w:p>
    <w:tbl>
      <w:tblPr>
        <w:tblW w:w="0" w:type="auto"/>
        <w:tblInd w:w="140" w:type="dxa"/>
        <w:tblLayout w:type="fixed"/>
        <w:tblCellMar>
          <w:left w:w="0" w:type="dxa"/>
          <w:right w:w="0" w:type="dxa"/>
        </w:tblCellMar>
        <w:tblLook w:val="0000" w:firstRow="0" w:lastRow="0" w:firstColumn="0" w:lastColumn="0" w:noHBand="0" w:noVBand="0"/>
      </w:tblPr>
      <w:tblGrid>
        <w:gridCol w:w="440"/>
        <w:gridCol w:w="1820"/>
        <w:gridCol w:w="880"/>
        <w:gridCol w:w="2340"/>
        <w:gridCol w:w="1340"/>
        <w:gridCol w:w="2220"/>
      </w:tblGrid>
      <w:tr w:rsidR="004E2D73" w14:paraId="0EAB1208" w14:textId="77777777">
        <w:trPr>
          <w:trHeight w:val="230"/>
        </w:trPr>
        <w:tc>
          <w:tcPr>
            <w:tcW w:w="440" w:type="dxa"/>
            <w:shd w:val="clear" w:color="auto" w:fill="auto"/>
            <w:vAlign w:val="bottom"/>
          </w:tcPr>
          <w:p w14:paraId="2A080D24" w14:textId="77777777" w:rsidR="004E2D73" w:rsidRDefault="004E2D73">
            <w:pPr>
              <w:spacing w:line="0" w:lineRule="atLeast"/>
              <w:ind w:right="180"/>
              <w:jc w:val="right"/>
              <w:rPr>
                <w:rFonts w:ascii="Arial" w:eastAsia="Arial" w:hAnsi="Arial"/>
                <w:w w:val="83"/>
              </w:rPr>
            </w:pPr>
            <w:r>
              <w:rPr>
                <w:rFonts w:ascii="Arial" w:eastAsia="Arial" w:hAnsi="Arial"/>
                <w:w w:val="83"/>
              </w:rPr>
              <w:t>6.</w:t>
            </w:r>
          </w:p>
        </w:tc>
        <w:tc>
          <w:tcPr>
            <w:tcW w:w="1820" w:type="dxa"/>
            <w:shd w:val="clear" w:color="auto" w:fill="auto"/>
            <w:vAlign w:val="bottom"/>
          </w:tcPr>
          <w:p w14:paraId="11ECE8B6" w14:textId="77777777" w:rsidR="004E2D73" w:rsidRDefault="004E2D73">
            <w:pPr>
              <w:spacing w:line="0" w:lineRule="atLeast"/>
              <w:ind w:left="280"/>
              <w:rPr>
                <w:rFonts w:ascii="Arial" w:eastAsia="Arial" w:hAnsi="Arial"/>
              </w:rPr>
            </w:pPr>
            <w:r>
              <w:rPr>
                <w:rFonts w:ascii="Arial" w:eastAsia="Arial" w:hAnsi="Arial"/>
              </w:rPr>
              <w:t>Overtime Pay:</w:t>
            </w:r>
          </w:p>
        </w:tc>
        <w:tc>
          <w:tcPr>
            <w:tcW w:w="4560" w:type="dxa"/>
            <w:gridSpan w:val="3"/>
            <w:shd w:val="clear" w:color="auto" w:fill="auto"/>
            <w:vAlign w:val="bottom"/>
          </w:tcPr>
          <w:p w14:paraId="48A83E4C" w14:textId="77777777" w:rsidR="004E2D73" w:rsidRDefault="004E2D73">
            <w:pPr>
              <w:spacing w:line="0" w:lineRule="atLeast"/>
              <w:ind w:left="260"/>
              <w:rPr>
                <w:rFonts w:ascii="Arial" w:eastAsia="Arial" w:hAnsi="Arial"/>
              </w:rPr>
            </w:pPr>
            <w:r>
              <w:rPr>
                <w:rFonts w:ascii="Arial" w:eastAsia="Arial" w:hAnsi="Arial"/>
              </w:rPr>
              <w:t>a) For work over regular working hours</w:t>
            </w:r>
          </w:p>
        </w:tc>
        <w:tc>
          <w:tcPr>
            <w:tcW w:w="2220" w:type="dxa"/>
            <w:shd w:val="clear" w:color="auto" w:fill="auto"/>
            <w:vAlign w:val="bottom"/>
          </w:tcPr>
          <w:p w14:paraId="796ABB94" w14:textId="77777777" w:rsidR="004E2D73" w:rsidRDefault="004E2D73">
            <w:pPr>
              <w:spacing w:line="0" w:lineRule="atLeast"/>
              <w:ind w:left="120"/>
              <w:rPr>
                <w:rFonts w:ascii="Arial" w:eastAsia="Arial" w:hAnsi="Arial"/>
                <w:b/>
                <w:w w:val="98"/>
              </w:rPr>
            </w:pPr>
            <w:r>
              <w:rPr>
                <w:rFonts w:ascii="Arial" w:eastAsia="Arial" w:hAnsi="Arial"/>
                <w:w w:val="98"/>
              </w:rPr>
              <w:t xml:space="preserve">: </w:t>
            </w:r>
            <w:r>
              <w:rPr>
                <w:rFonts w:ascii="Arial" w:eastAsia="Arial" w:hAnsi="Arial"/>
                <w:b/>
                <w:w w:val="98"/>
              </w:rPr>
              <w:t>150% of Basic Salary</w:t>
            </w:r>
          </w:p>
        </w:tc>
      </w:tr>
      <w:tr w:rsidR="004E2D73" w14:paraId="7FEA95A0" w14:textId="77777777">
        <w:trPr>
          <w:trHeight w:val="230"/>
        </w:trPr>
        <w:tc>
          <w:tcPr>
            <w:tcW w:w="440" w:type="dxa"/>
            <w:shd w:val="clear" w:color="auto" w:fill="auto"/>
            <w:vAlign w:val="bottom"/>
          </w:tcPr>
          <w:p w14:paraId="53DF7AB9" w14:textId="77777777" w:rsidR="004E2D73" w:rsidRDefault="004E2D73">
            <w:pPr>
              <w:spacing w:line="0" w:lineRule="atLeast"/>
              <w:rPr>
                <w:rFonts w:ascii="Times New Roman" w:eastAsia="Times New Roman" w:hAnsi="Times New Roman"/>
              </w:rPr>
            </w:pPr>
          </w:p>
        </w:tc>
        <w:tc>
          <w:tcPr>
            <w:tcW w:w="1820" w:type="dxa"/>
            <w:shd w:val="clear" w:color="auto" w:fill="auto"/>
            <w:vAlign w:val="bottom"/>
          </w:tcPr>
          <w:p w14:paraId="3F73DF6D" w14:textId="77777777" w:rsidR="004E2D73" w:rsidRDefault="004E2D73">
            <w:pPr>
              <w:spacing w:line="0" w:lineRule="atLeast"/>
              <w:rPr>
                <w:rFonts w:ascii="Times New Roman" w:eastAsia="Times New Roman" w:hAnsi="Times New Roman"/>
              </w:rPr>
            </w:pPr>
          </w:p>
        </w:tc>
        <w:tc>
          <w:tcPr>
            <w:tcW w:w="4560" w:type="dxa"/>
            <w:gridSpan w:val="3"/>
            <w:shd w:val="clear" w:color="auto" w:fill="auto"/>
            <w:vAlign w:val="bottom"/>
          </w:tcPr>
          <w:p w14:paraId="5B4F38BB" w14:textId="77777777" w:rsidR="004E2D73" w:rsidRDefault="004E2D73">
            <w:pPr>
              <w:spacing w:line="0" w:lineRule="atLeast"/>
              <w:ind w:left="260"/>
              <w:rPr>
                <w:rFonts w:ascii="Arial" w:eastAsia="Arial" w:hAnsi="Arial"/>
              </w:rPr>
            </w:pPr>
            <w:r>
              <w:rPr>
                <w:rFonts w:ascii="Arial" w:eastAsia="Arial" w:hAnsi="Arial"/>
              </w:rPr>
              <w:t>b) For work on designated rest days &amp; holidays</w:t>
            </w:r>
          </w:p>
        </w:tc>
        <w:tc>
          <w:tcPr>
            <w:tcW w:w="2220" w:type="dxa"/>
            <w:shd w:val="clear" w:color="auto" w:fill="auto"/>
            <w:vAlign w:val="bottom"/>
          </w:tcPr>
          <w:p w14:paraId="09403980" w14:textId="77777777" w:rsidR="004E2D73" w:rsidRDefault="004E2D73">
            <w:pPr>
              <w:spacing w:line="0" w:lineRule="atLeast"/>
              <w:ind w:left="120"/>
              <w:rPr>
                <w:rFonts w:ascii="Arial" w:eastAsia="Arial" w:hAnsi="Arial"/>
                <w:b/>
                <w:w w:val="98"/>
              </w:rPr>
            </w:pPr>
            <w:r>
              <w:rPr>
                <w:rFonts w:ascii="Arial" w:eastAsia="Arial" w:hAnsi="Arial"/>
                <w:w w:val="98"/>
              </w:rPr>
              <w:t xml:space="preserve">: </w:t>
            </w:r>
            <w:r>
              <w:rPr>
                <w:rFonts w:ascii="Arial" w:eastAsia="Arial" w:hAnsi="Arial"/>
                <w:b/>
                <w:w w:val="98"/>
              </w:rPr>
              <w:t>200% of Basic Salary</w:t>
            </w:r>
          </w:p>
        </w:tc>
      </w:tr>
      <w:tr w:rsidR="004E2D73" w14:paraId="44D363E1" w14:textId="77777777">
        <w:trPr>
          <w:trHeight w:val="461"/>
        </w:trPr>
        <w:tc>
          <w:tcPr>
            <w:tcW w:w="440" w:type="dxa"/>
            <w:shd w:val="clear" w:color="auto" w:fill="auto"/>
            <w:vAlign w:val="bottom"/>
          </w:tcPr>
          <w:p w14:paraId="657B08D1" w14:textId="77777777" w:rsidR="004E2D73" w:rsidRDefault="004E2D73">
            <w:pPr>
              <w:spacing w:line="0" w:lineRule="atLeast"/>
              <w:ind w:right="180"/>
              <w:jc w:val="right"/>
              <w:rPr>
                <w:rFonts w:ascii="Arial" w:eastAsia="Arial" w:hAnsi="Arial"/>
                <w:w w:val="83"/>
              </w:rPr>
            </w:pPr>
            <w:r>
              <w:rPr>
                <w:rFonts w:ascii="Arial" w:eastAsia="Arial" w:hAnsi="Arial"/>
                <w:w w:val="83"/>
              </w:rPr>
              <w:t>7.</w:t>
            </w:r>
          </w:p>
        </w:tc>
        <w:tc>
          <w:tcPr>
            <w:tcW w:w="2700" w:type="dxa"/>
            <w:gridSpan w:val="2"/>
            <w:shd w:val="clear" w:color="auto" w:fill="auto"/>
            <w:vAlign w:val="bottom"/>
          </w:tcPr>
          <w:p w14:paraId="3C0E3722" w14:textId="77777777" w:rsidR="004E2D73" w:rsidRDefault="004E2D73">
            <w:pPr>
              <w:spacing w:line="0" w:lineRule="atLeast"/>
              <w:ind w:left="340"/>
              <w:rPr>
                <w:rFonts w:ascii="Arial" w:eastAsia="Arial" w:hAnsi="Arial"/>
              </w:rPr>
            </w:pPr>
            <w:r>
              <w:rPr>
                <w:rFonts w:ascii="Arial" w:eastAsia="Arial" w:hAnsi="Arial"/>
              </w:rPr>
              <w:t>Leave with Fully Pay:</w:t>
            </w:r>
          </w:p>
        </w:tc>
        <w:tc>
          <w:tcPr>
            <w:tcW w:w="2340" w:type="dxa"/>
            <w:shd w:val="clear" w:color="auto" w:fill="auto"/>
            <w:vAlign w:val="bottom"/>
          </w:tcPr>
          <w:p w14:paraId="0865DAD6" w14:textId="77777777" w:rsidR="004E2D73" w:rsidRDefault="004E2D73">
            <w:pPr>
              <w:spacing w:line="0" w:lineRule="atLeast"/>
              <w:ind w:left="460"/>
              <w:rPr>
                <w:rFonts w:ascii="Arial" w:eastAsia="Arial" w:hAnsi="Arial"/>
              </w:rPr>
            </w:pPr>
            <w:r>
              <w:rPr>
                <w:rFonts w:ascii="Arial" w:eastAsia="Arial" w:hAnsi="Arial"/>
              </w:rPr>
              <w:t>a) Vacation Leave</w:t>
            </w:r>
          </w:p>
        </w:tc>
        <w:tc>
          <w:tcPr>
            <w:tcW w:w="1340" w:type="dxa"/>
            <w:shd w:val="clear" w:color="auto" w:fill="auto"/>
            <w:vAlign w:val="bottom"/>
          </w:tcPr>
          <w:p w14:paraId="46890228" w14:textId="77777777" w:rsidR="004E2D73" w:rsidRDefault="004E2D73">
            <w:pPr>
              <w:spacing w:line="0" w:lineRule="atLeast"/>
              <w:ind w:left="280"/>
              <w:rPr>
                <w:rFonts w:ascii="Arial" w:eastAsia="Arial" w:hAnsi="Arial"/>
                <w:b/>
              </w:rPr>
            </w:pPr>
            <w:r>
              <w:rPr>
                <w:rFonts w:ascii="Arial" w:eastAsia="Arial" w:hAnsi="Arial"/>
              </w:rPr>
              <w:t xml:space="preserve">: </w:t>
            </w:r>
            <w:r>
              <w:rPr>
                <w:rFonts w:ascii="Arial" w:eastAsia="Arial" w:hAnsi="Arial"/>
                <w:b/>
              </w:rPr>
              <w:t>15 DAYS</w:t>
            </w:r>
          </w:p>
        </w:tc>
        <w:tc>
          <w:tcPr>
            <w:tcW w:w="2220" w:type="dxa"/>
            <w:shd w:val="clear" w:color="auto" w:fill="auto"/>
            <w:vAlign w:val="bottom"/>
          </w:tcPr>
          <w:p w14:paraId="11249E23" w14:textId="77777777" w:rsidR="004E2D73" w:rsidRDefault="004E2D73">
            <w:pPr>
              <w:spacing w:line="0" w:lineRule="atLeast"/>
              <w:rPr>
                <w:rFonts w:ascii="Times New Roman" w:eastAsia="Times New Roman" w:hAnsi="Times New Roman"/>
                <w:sz w:val="24"/>
              </w:rPr>
            </w:pPr>
          </w:p>
        </w:tc>
      </w:tr>
      <w:tr w:rsidR="004E2D73" w14:paraId="6D2BBFCC" w14:textId="77777777">
        <w:trPr>
          <w:trHeight w:val="230"/>
        </w:trPr>
        <w:tc>
          <w:tcPr>
            <w:tcW w:w="440" w:type="dxa"/>
            <w:shd w:val="clear" w:color="auto" w:fill="auto"/>
            <w:vAlign w:val="bottom"/>
          </w:tcPr>
          <w:p w14:paraId="7CAB8D4B" w14:textId="77777777" w:rsidR="004E2D73" w:rsidRDefault="004E2D73">
            <w:pPr>
              <w:spacing w:line="0" w:lineRule="atLeast"/>
              <w:rPr>
                <w:rFonts w:ascii="Times New Roman" w:eastAsia="Times New Roman" w:hAnsi="Times New Roman"/>
              </w:rPr>
            </w:pPr>
          </w:p>
        </w:tc>
        <w:tc>
          <w:tcPr>
            <w:tcW w:w="1820" w:type="dxa"/>
            <w:shd w:val="clear" w:color="auto" w:fill="auto"/>
            <w:vAlign w:val="bottom"/>
          </w:tcPr>
          <w:p w14:paraId="5C587F4A" w14:textId="77777777" w:rsidR="004E2D73" w:rsidRDefault="004E2D73">
            <w:pPr>
              <w:spacing w:line="0" w:lineRule="atLeast"/>
              <w:rPr>
                <w:rFonts w:ascii="Times New Roman" w:eastAsia="Times New Roman" w:hAnsi="Times New Roman"/>
              </w:rPr>
            </w:pPr>
          </w:p>
        </w:tc>
        <w:tc>
          <w:tcPr>
            <w:tcW w:w="880" w:type="dxa"/>
            <w:shd w:val="clear" w:color="auto" w:fill="auto"/>
            <w:vAlign w:val="bottom"/>
          </w:tcPr>
          <w:p w14:paraId="4A181C43" w14:textId="77777777" w:rsidR="004E2D73" w:rsidRDefault="004E2D73">
            <w:pPr>
              <w:spacing w:line="0" w:lineRule="atLeast"/>
              <w:rPr>
                <w:rFonts w:ascii="Times New Roman" w:eastAsia="Times New Roman" w:hAnsi="Times New Roman"/>
              </w:rPr>
            </w:pPr>
          </w:p>
        </w:tc>
        <w:tc>
          <w:tcPr>
            <w:tcW w:w="2340" w:type="dxa"/>
            <w:shd w:val="clear" w:color="auto" w:fill="auto"/>
            <w:vAlign w:val="bottom"/>
          </w:tcPr>
          <w:p w14:paraId="1A012323" w14:textId="77777777" w:rsidR="004E2D73" w:rsidRDefault="004E2D73">
            <w:pPr>
              <w:spacing w:line="0" w:lineRule="atLeast"/>
              <w:ind w:left="460"/>
              <w:rPr>
                <w:rFonts w:ascii="Arial" w:eastAsia="Arial" w:hAnsi="Arial"/>
              </w:rPr>
            </w:pPr>
            <w:r>
              <w:rPr>
                <w:rFonts w:ascii="Arial" w:eastAsia="Arial" w:hAnsi="Arial"/>
              </w:rPr>
              <w:t>b) Sick Leave</w:t>
            </w:r>
          </w:p>
        </w:tc>
        <w:tc>
          <w:tcPr>
            <w:tcW w:w="1340" w:type="dxa"/>
            <w:shd w:val="clear" w:color="auto" w:fill="auto"/>
            <w:vAlign w:val="bottom"/>
          </w:tcPr>
          <w:p w14:paraId="38ADC5AA" w14:textId="77777777" w:rsidR="004E2D73" w:rsidRDefault="004E2D73">
            <w:pPr>
              <w:spacing w:line="0" w:lineRule="atLeast"/>
              <w:ind w:left="280"/>
              <w:rPr>
                <w:rFonts w:ascii="Arial" w:eastAsia="Arial" w:hAnsi="Arial"/>
                <w:b/>
              </w:rPr>
            </w:pPr>
            <w:r>
              <w:rPr>
                <w:rFonts w:ascii="Arial" w:eastAsia="Arial" w:hAnsi="Arial"/>
              </w:rPr>
              <w:t xml:space="preserve">: </w:t>
            </w:r>
            <w:r>
              <w:rPr>
                <w:rFonts w:ascii="Arial" w:eastAsia="Arial" w:hAnsi="Arial"/>
                <w:b/>
              </w:rPr>
              <w:t>15 DAYS</w:t>
            </w:r>
          </w:p>
        </w:tc>
        <w:tc>
          <w:tcPr>
            <w:tcW w:w="2220" w:type="dxa"/>
            <w:shd w:val="clear" w:color="auto" w:fill="auto"/>
            <w:vAlign w:val="bottom"/>
          </w:tcPr>
          <w:p w14:paraId="7D84DD53" w14:textId="77777777" w:rsidR="004E2D73" w:rsidRDefault="004E2D73">
            <w:pPr>
              <w:spacing w:line="0" w:lineRule="atLeast"/>
              <w:rPr>
                <w:rFonts w:ascii="Times New Roman" w:eastAsia="Times New Roman" w:hAnsi="Times New Roman"/>
              </w:rPr>
            </w:pPr>
          </w:p>
        </w:tc>
      </w:tr>
    </w:tbl>
    <w:p w14:paraId="4269DEAF" w14:textId="77777777" w:rsidR="004E2D73" w:rsidRDefault="004E2D73">
      <w:pPr>
        <w:spacing w:line="271" w:lineRule="exact"/>
        <w:rPr>
          <w:rFonts w:ascii="Times New Roman" w:eastAsia="Times New Roman" w:hAnsi="Times New Roman"/>
          <w:sz w:val="24"/>
        </w:rPr>
      </w:pPr>
    </w:p>
    <w:p w14:paraId="7290B6DD" w14:textId="77777777" w:rsidR="004E2D73" w:rsidRDefault="004E2D73">
      <w:pPr>
        <w:numPr>
          <w:ilvl w:val="0"/>
          <w:numId w:val="2"/>
        </w:numPr>
        <w:tabs>
          <w:tab w:val="left" w:pos="860"/>
        </w:tabs>
        <w:spacing w:line="219" w:lineRule="auto"/>
        <w:ind w:left="860" w:right="140" w:hanging="716"/>
        <w:rPr>
          <w:rFonts w:ascii="Arial" w:eastAsia="Arial" w:hAnsi="Arial"/>
        </w:rPr>
      </w:pPr>
      <w:r>
        <w:rPr>
          <w:rFonts w:ascii="Arial" w:eastAsia="Arial" w:hAnsi="Arial"/>
        </w:rPr>
        <w:t>Free transportation to the site of employment and in the following cases, free return transportation to the point of origin:</w:t>
      </w:r>
    </w:p>
    <w:p w14:paraId="34C42D94" w14:textId="77777777" w:rsidR="004E2D73" w:rsidRDefault="004E2D73">
      <w:pPr>
        <w:numPr>
          <w:ilvl w:val="1"/>
          <w:numId w:val="2"/>
        </w:numPr>
        <w:tabs>
          <w:tab w:val="left" w:pos="1760"/>
        </w:tabs>
        <w:spacing w:line="0" w:lineRule="atLeast"/>
        <w:ind w:left="1760" w:hanging="716"/>
        <w:rPr>
          <w:rFonts w:ascii="Arial" w:eastAsia="Arial" w:hAnsi="Arial"/>
        </w:rPr>
      </w:pPr>
      <w:r>
        <w:rPr>
          <w:rFonts w:ascii="Arial" w:eastAsia="Arial" w:hAnsi="Arial"/>
        </w:rPr>
        <w:t>expiration of the contract;</w:t>
      </w:r>
    </w:p>
    <w:p w14:paraId="651552D1" w14:textId="77777777" w:rsidR="004E2D73" w:rsidRDefault="004E2D73">
      <w:pPr>
        <w:numPr>
          <w:ilvl w:val="1"/>
          <w:numId w:val="2"/>
        </w:numPr>
        <w:tabs>
          <w:tab w:val="left" w:pos="1760"/>
        </w:tabs>
        <w:spacing w:line="0" w:lineRule="atLeast"/>
        <w:ind w:left="1760" w:hanging="716"/>
        <w:rPr>
          <w:rFonts w:ascii="Arial" w:eastAsia="Arial" w:hAnsi="Arial"/>
        </w:rPr>
      </w:pPr>
      <w:r>
        <w:rPr>
          <w:rFonts w:ascii="Arial" w:eastAsia="Arial" w:hAnsi="Arial"/>
        </w:rPr>
        <w:t>termination of the contract by the employer without just cause;</w:t>
      </w:r>
    </w:p>
    <w:p w14:paraId="7E1703C6" w14:textId="77777777" w:rsidR="004E2D73" w:rsidRDefault="004E2D73">
      <w:pPr>
        <w:spacing w:line="38" w:lineRule="exact"/>
        <w:rPr>
          <w:rFonts w:ascii="Arial" w:eastAsia="Arial" w:hAnsi="Arial"/>
        </w:rPr>
      </w:pPr>
    </w:p>
    <w:p w14:paraId="53F8B9B1" w14:textId="77777777" w:rsidR="004E2D73" w:rsidRDefault="004E2D73">
      <w:pPr>
        <w:numPr>
          <w:ilvl w:val="1"/>
          <w:numId w:val="2"/>
        </w:numPr>
        <w:tabs>
          <w:tab w:val="left" w:pos="1760"/>
        </w:tabs>
        <w:spacing w:line="219" w:lineRule="auto"/>
        <w:ind w:left="1760" w:right="140" w:hanging="716"/>
        <w:rPr>
          <w:rFonts w:ascii="Arial" w:eastAsia="Arial" w:hAnsi="Arial"/>
        </w:rPr>
      </w:pPr>
      <w:r>
        <w:rPr>
          <w:rFonts w:ascii="Arial" w:eastAsia="Arial" w:hAnsi="Arial"/>
        </w:rPr>
        <w:t>if the employee is unable to continue due to work connected or work aggravated injury or illness;</w:t>
      </w:r>
    </w:p>
    <w:p w14:paraId="07F89166" w14:textId="77777777" w:rsidR="004E2D73" w:rsidRDefault="004E2D73">
      <w:pPr>
        <w:numPr>
          <w:ilvl w:val="1"/>
          <w:numId w:val="2"/>
        </w:numPr>
        <w:tabs>
          <w:tab w:val="left" w:pos="1760"/>
        </w:tabs>
        <w:spacing w:line="0" w:lineRule="atLeast"/>
        <w:ind w:left="1760" w:hanging="716"/>
        <w:rPr>
          <w:rFonts w:ascii="Arial" w:eastAsia="Arial" w:hAnsi="Arial"/>
        </w:rPr>
      </w:pPr>
      <w:r>
        <w:rPr>
          <w:rFonts w:ascii="Arial" w:eastAsia="Arial" w:hAnsi="Arial"/>
        </w:rPr>
        <w:t>force majeure; and</w:t>
      </w:r>
    </w:p>
    <w:p w14:paraId="65EE9E37" w14:textId="77777777" w:rsidR="004E2D73" w:rsidRDefault="004E2D73">
      <w:pPr>
        <w:spacing w:line="40" w:lineRule="exact"/>
        <w:rPr>
          <w:rFonts w:ascii="Arial" w:eastAsia="Arial" w:hAnsi="Arial"/>
        </w:rPr>
      </w:pPr>
    </w:p>
    <w:p w14:paraId="0E388B9C" w14:textId="77777777" w:rsidR="004E2D73" w:rsidRDefault="004E2D73">
      <w:pPr>
        <w:numPr>
          <w:ilvl w:val="1"/>
          <w:numId w:val="2"/>
        </w:numPr>
        <w:tabs>
          <w:tab w:val="left" w:pos="1760"/>
        </w:tabs>
        <w:spacing w:line="219" w:lineRule="auto"/>
        <w:ind w:left="1760" w:right="140" w:hanging="716"/>
        <w:rPr>
          <w:rFonts w:ascii="Arial" w:eastAsia="Arial" w:hAnsi="Arial"/>
        </w:rPr>
      </w:pPr>
      <w:r>
        <w:rPr>
          <w:rFonts w:ascii="Arial" w:eastAsia="Arial" w:hAnsi="Arial"/>
        </w:rPr>
        <w:t>in such other cases when contract of employment is terminated through no fault of employee.</w:t>
      </w:r>
    </w:p>
    <w:p w14:paraId="2A509B2B" w14:textId="77777777" w:rsidR="004E2D73" w:rsidRDefault="004E2D73">
      <w:pPr>
        <w:spacing w:line="228" w:lineRule="exact"/>
        <w:rPr>
          <w:rFonts w:ascii="Arial" w:eastAsia="Arial" w:hAnsi="Arial"/>
        </w:rPr>
      </w:pPr>
    </w:p>
    <w:p w14:paraId="715D7CA3" w14:textId="77777777" w:rsidR="004E2D73" w:rsidRDefault="004E2D73">
      <w:pPr>
        <w:numPr>
          <w:ilvl w:val="0"/>
          <w:numId w:val="2"/>
        </w:numPr>
        <w:tabs>
          <w:tab w:val="left" w:pos="860"/>
        </w:tabs>
        <w:spacing w:line="0" w:lineRule="atLeast"/>
        <w:ind w:left="860" w:hanging="716"/>
        <w:rPr>
          <w:rFonts w:ascii="Arial" w:eastAsia="Arial" w:hAnsi="Arial"/>
        </w:rPr>
      </w:pPr>
      <w:r>
        <w:rPr>
          <w:rFonts w:ascii="Arial" w:eastAsia="Arial" w:hAnsi="Arial"/>
        </w:rPr>
        <w:t>Free Food &amp; Suitable accommodation.</w:t>
      </w:r>
    </w:p>
    <w:p w14:paraId="2A836603" w14:textId="77777777" w:rsidR="004E2D73" w:rsidRDefault="004E2D73">
      <w:pPr>
        <w:spacing w:line="230" w:lineRule="exact"/>
        <w:rPr>
          <w:rFonts w:ascii="Arial" w:eastAsia="Arial" w:hAnsi="Arial"/>
        </w:rPr>
      </w:pPr>
    </w:p>
    <w:p w14:paraId="0DED510B" w14:textId="77777777" w:rsidR="004E2D73" w:rsidRDefault="004E2D73">
      <w:pPr>
        <w:numPr>
          <w:ilvl w:val="0"/>
          <w:numId w:val="2"/>
        </w:numPr>
        <w:tabs>
          <w:tab w:val="left" w:pos="860"/>
        </w:tabs>
        <w:spacing w:line="0" w:lineRule="atLeast"/>
        <w:ind w:left="860" w:hanging="716"/>
        <w:rPr>
          <w:rFonts w:ascii="Arial" w:eastAsia="Arial" w:hAnsi="Arial"/>
        </w:rPr>
      </w:pPr>
      <w:r>
        <w:rPr>
          <w:rFonts w:ascii="Arial" w:eastAsia="Arial" w:hAnsi="Arial"/>
        </w:rPr>
        <w:t>Free emergency medical and dental services and facilities including medicine.</w:t>
      </w:r>
    </w:p>
    <w:p w14:paraId="644ABF34" w14:textId="77777777" w:rsidR="004E2D73" w:rsidRDefault="004E2D73">
      <w:pPr>
        <w:spacing w:line="271" w:lineRule="exact"/>
        <w:rPr>
          <w:rFonts w:ascii="Arial" w:eastAsia="Arial" w:hAnsi="Arial"/>
        </w:rPr>
      </w:pPr>
    </w:p>
    <w:p w14:paraId="22960E2D" w14:textId="77777777" w:rsidR="004E2D73" w:rsidRDefault="004E2D73">
      <w:pPr>
        <w:numPr>
          <w:ilvl w:val="0"/>
          <w:numId w:val="2"/>
        </w:numPr>
        <w:tabs>
          <w:tab w:val="left" w:pos="860"/>
        </w:tabs>
        <w:spacing w:line="219" w:lineRule="auto"/>
        <w:ind w:left="860" w:right="140" w:hanging="716"/>
        <w:rPr>
          <w:rFonts w:ascii="Arial" w:eastAsia="Arial" w:hAnsi="Arial"/>
        </w:rPr>
      </w:pPr>
      <w:r>
        <w:rPr>
          <w:rFonts w:ascii="Arial" w:eastAsia="Arial" w:hAnsi="Arial"/>
        </w:rPr>
        <w:t>Workmen's compensatory benefits for service connected illness or injuries or death in accordance with the pertinent laws of Libya.</w:t>
      </w:r>
    </w:p>
    <w:p w14:paraId="71AA977B" w14:textId="77777777" w:rsidR="004E2D73" w:rsidRDefault="004E2D73">
      <w:pPr>
        <w:spacing w:line="269" w:lineRule="exact"/>
        <w:rPr>
          <w:rFonts w:ascii="Arial" w:eastAsia="Arial" w:hAnsi="Arial"/>
        </w:rPr>
      </w:pPr>
    </w:p>
    <w:p w14:paraId="3882404C" w14:textId="77777777" w:rsidR="004E2D73" w:rsidRDefault="004E2D73">
      <w:pPr>
        <w:numPr>
          <w:ilvl w:val="0"/>
          <w:numId w:val="2"/>
        </w:numPr>
        <w:tabs>
          <w:tab w:val="left" w:pos="860"/>
        </w:tabs>
        <w:spacing w:line="229" w:lineRule="auto"/>
        <w:ind w:left="860" w:right="140" w:hanging="716"/>
        <w:jc w:val="both"/>
        <w:rPr>
          <w:rFonts w:ascii="Arial" w:eastAsia="Arial" w:hAnsi="Arial"/>
        </w:rPr>
      </w:pPr>
      <w:r>
        <w:rPr>
          <w:rFonts w:ascii="Arial" w:eastAsia="Arial" w:hAnsi="Arial"/>
        </w:rPr>
        <w:t>In the event of death of the Employee during the term of this agreement his remains and personal belongings shall be repatriated to the Philippines at the expense of the employer. In case the repatriation of the remains is not possible, the same maybe disposed of up on prior approval of the Employee's and/or by the Philippine Embassy/Consulate nearest the job site.</w:t>
      </w:r>
    </w:p>
    <w:p w14:paraId="77E96BC3" w14:textId="77777777" w:rsidR="004E2D73" w:rsidRDefault="004E2D73">
      <w:pPr>
        <w:spacing w:line="271" w:lineRule="exact"/>
        <w:rPr>
          <w:rFonts w:ascii="Arial" w:eastAsia="Arial" w:hAnsi="Arial"/>
        </w:rPr>
      </w:pPr>
    </w:p>
    <w:p w14:paraId="50D814F8" w14:textId="77777777" w:rsidR="004E2D73" w:rsidRDefault="004E2D73">
      <w:pPr>
        <w:numPr>
          <w:ilvl w:val="0"/>
          <w:numId w:val="2"/>
        </w:numPr>
        <w:tabs>
          <w:tab w:val="left" w:pos="860"/>
        </w:tabs>
        <w:spacing w:line="219" w:lineRule="auto"/>
        <w:ind w:left="860" w:right="140" w:hanging="716"/>
        <w:rPr>
          <w:rFonts w:ascii="Arial" w:eastAsia="Arial" w:hAnsi="Arial"/>
        </w:rPr>
      </w:pPr>
      <w:r>
        <w:rPr>
          <w:rFonts w:ascii="Arial" w:eastAsia="Arial" w:hAnsi="Arial"/>
        </w:rPr>
        <w:t>The employer shall assist the employee in remitting a percentage of his salary through the proper banking channel or other means authorized by law.</w:t>
      </w:r>
    </w:p>
    <w:p w14:paraId="0CA95520" w14:textId="77777777" w:rsidR="004E2D73" w:rsidRDefault="004E2D73">
      <w:pPr>
        <w:spacing w:line="271" w:lineRule="exact"/>
        <w:rPr>
          <w:rFonts w:ascii="Arial" w:eastAsia="Arial" w:hAnsi="Arial"/>
        </w:rPr>
      </w:pPr>
    </w:p>
    <w:p w14:paraId="573356BC" w14:textId="77777777" w:rsidR="004E2D73" w:rsidRDefault="004E2D73">
      <w:pPr>
        <w:numPr>
          <w:ilvl w:val="0"/>
          <w:numId w:val="2"/>
        </w:numPr>
        <w:tabs>
          <w:tab w:val="left" w:pos="860"/>
        </w:tabs>
        <w:spacing w:line="219" w:lineRule="auto"/>
        <w:ind w:left="860" w:right="140" w:hanging="716"/>
        <w:rPr>
          <w:rFonts w:ascii="Arial" w:eastAsia="Arial" w:hAnsi="Arial"/>
        </w:rPr>
      </w:pPr>
      <w:r>
        <w:rPr>
          <w:rFonts w:ascii="Arial" w:eastAsia="Arial" w:hAnsi="Arial"/>
        </w:rPr>
        <w:t>Termination: Neither party may unilaterally cancel the contract except legal, just and valid cause(s):</w:t>
      </w:r>
    </w:p>
    <w:p w14:paraId="67934748" w14:textId="77777777" w:rsidR="004E2D73" w:rsidRDefault="004E2D73">
      <w:pPr>
        <w:spacing w:line="200" w:lineRule="exact"/>
        <w:rPr>
          <w:rFonts w:ascii="Arial" w:eastAsia="Arial" w:hAnsi="Arial"/>
        </w:rPr>
      </w:pPr>
    </w:p>
    <w:p w14:paraId="18227EF5" w14:textId="77777777" w:rsidR="004E2D73" w:rsidRDefault="004E2D73">
      <w:pPr>
        <w:spacing w:line="297" w:lineRule="exact"/>
        <w:rPr>
          <w:rFonts w:ascii="Arial" w:eastAsia="Arial" w:hAnsi="Arial"/>
        </w:rPr>
      </w:pPr>
    </w:p>
    <w:p w14:paraId="7E6D42C2" w14:textId="77777777" w:rsidR="004E2D73" w:rsidRDefault="004E2D73">
      <w:pPr>
        <w:numPr>
          <w:ilvl w:val="1"/>
          <w:numId w:val="2"/>
        </w:numPr>
        <w:tabs>
          <w:tab w:val="left" w:pos="1760"/>
        </w:tabs>
        <w:spacing w:line="220" w:lineRule="auto"/>
        <w:ind w:left="1760" w:right="140" w:hanging="716"/>
        <w:jc w:val="both"/>
        <w:rPr>
          <w:rFonts w:ascii="Arial" w:eastAsia="Arial" w:hAnsi="Arial"/>
        </w:rPr>
      </w:pPr>
      <w:r>
        <w:rPr>
          <w:rFonts w:ascii="Arial" w:eastAsia="Arial" w:hAnsi="Arial"/>
          <w:b/>
        </w:rPr>
        <w:t xml:space="preserve">Termination by Employer </w:t>
      </w:r>
      <w:r>
        <w:rPr>
          <w:rFonts w:ascii="Arial" w:eastAsia="Arial" w:hAnsi="Arial"/>
        </w:rPr>
        <w:t>– The Employer may terminate this Contract on grounds</w:t>
      </w:r>
      <w:r>
        <w:rPr>
          <w:rFonts w:ascii="Arial" w:eastAsia="Arial" w:hAnsi="Arial"/>
          <w:b/>
        </w:rPr>
        <w:t xml:space="preserve"> </w:t>
      </w:r>
      <w:r>
        <w:rPr>
          <w:rFonts w:ascii="Arial" w:eastAsia="Arial" w:hAnsi="Arial"/>
        </w:rPr>
        <w:t>of closure or cessation of operation of the establishment/undertaking or due to</w:t>
      </w:r>
    </w:p>
    <w:p w14:paraId="40A710CD" w14:textId="77777777" w:rsidR="004E2D73" w:rsidRDefault="004E2D73">
      <w:pPr>
        <w:spacing w:line="42" w:lineRule="exact"/>
        <w:rPr>
          <w:rFonts w:ascii="Times New Roman" w:eastAsia="Times New Roman" w:hAnsi="Times New Roman"/>
          <w:sz w:val="24"/>
        </w:rPr>
      </w:pPr>
    </w:p>
    <w:p w14:paraId="643C59EB" w14:textId="77777777" w:rsidR="004E2D73" w:rsidRDefault="004E2D73">
      <w:pPr>
        <w:spacing w:line="219" w:lineRule="auto"/>
        <w:ind w:left="1760" w:right="140"/>
        <w:rPr>
          <w:rFonts w:ascii="Arial" w:eastAsia="Arial" w:hAnsi="Arial"/>
        </w:rPr>
      </w:pPr>
      <w:r>
        <w:rPr>
          <w:rFonts w:ascii="Arial" w:eastAsia="Arial" w:hAnsi="Arial"/>
        </w:rPr>
        <w:t>retrenchment to prevent loses, by serving a written notice to the employee at least one (1) month before the intended date thereof or payment of</w:t>
      </w:r>
    </w:p>
    <w:p w14:paraId="7A527737" w14:textId="77777777" w:rsidR="004E2D73" w:rsidRDefault="004E2D73">
      <w:pPr>
        <w:spacing w:line="200" w:lineRule="exact"/>
        <w:rPr>
          <w:rFonts w:ascii="Times New Roman" w:eastAsia="Times New Roman" w:hAnsi="Times New Roman"/>
          <w:sz w:val="24"/>
        </w:rPr>
      </w:pPr>
    </w:p>
    <w:p w14:paraId="48B479EF" w14:textId="77777777" w:rsidR="004E2D73" w:rsidRDefault="004E2D73">
      <w:pPr>
        <w:spacing w:line="200" w:lineRule="exact"/>
        <w:rPr>
          <w:rFonts w:ascii="Times New Roman" w:eastAsia="Times New Roman" w:hAnsi="Times New Roman"/>
          <w:sz w:val="24"/>
        </w:rPr>
      </w:pPr>
    </w:p>
    <w:p w14:paraId="4EB69087" w14:textId="77777777" w:rsidR="004E2D73" w:rsidRDefault="004E2D73">
      <w:pPr>
        <w:spacing w:line="200" w:lineRule="exact"/>
        <w:rPr>
          <w:rFonts w:ascii="Times New Roman" w:eastAsia="Times New Roman" w:hAnsi="Times New Roman"/>
          <w:sz w:val="24"/>
        </w:rPr>
      </w:pPr>
    </w:p>
    <w:p w14:paraId="4CD3688E" w14:textId="77777777" w:rsidR="004E2D73" w:rsidRDefault="004E2D73">
      <w:pPr>
        <w:spacing w:line="200" w:lineRule="exact"/>
        <w:rPr>
          <w:rFonts w:ascii="Times New Roman" w:eastAsia="Times New Roman" w:hAnsi="Times New Roman"/>
          <w:sz w:val="24"/>
        </w:rPr>
      </w:pPr>
    </w:p>
    <w:p w14:paraId="655EDD6F" w14:textId="77777777" w:rsidR="004E2D73" w:rsidRDefault="004E2D73">
      <w:pPr>
        <w:spacing w:line="200" w:lineRule="exact"/>
        <w:rPr>
          <w:rFonts w:ascii="Times New Roman" w:eastAsia="Times New Roman" w:hAnsi="Times New Roman"/>
          <w:sz w:val="24"/>
        </w:rPr>
      </w:pPr>
    </w:p>
    <w:p w14:paraId="0361E0F7" w14:textId="77777777" w:rsidR="004E2D73" w:rsidRDefault="004E2D73">
      <w:pPr>
        <w:spacing w:line="200" w:lineRule="exact"/>
        <w:rPr>
          <w:rFonts w:ascii="Times New Roman" w:eastAsia="Times New Roman" w:hAnsi="Times New Roman"/>
          <w:sz w:val="24"/>
        </w:rPr>
      </w:pPr>
    </w:p>
    <w:p w14:paraId="5D001DF3" w14:textId="77777777" w:rsidR="004E2D73" w:rsidRDefault="004E2D73">
      <w:pPr>
        <w:spacing w:line="326" w:lineRule="exact"/>
        <w:rPr>
          <w:rFonts w:ascii="Times New Roman" w:eastAsia="Times New Roman" w:hAnsi="Times New Roman"/>
          <w:sz w:val="24"/>
        </w:rPr>
      </w:pPr>
    </w:p>
    <w:p w14:paraId="6889D249" w14:textId="77777777" w:rsidR="004E2D73" w:rsidRDefault="004E2D73">
      <w:pPr>
        <w:spacing w:line="0" w:lineRule="atLeast"/>
        <w:jc w:val="center"/>
        <w:rPr>
          <w:rFonts w:ascii="Times New Roman" w:eastAsia="Times New Roman" w:hAnsi="Times New Roman"/>
        </w:rPr>
      </w:pPr>
      <w:r>
        <w:rPr>
          <w:rFonts w:ascii="Times New Roman" w:eastAsia="Times New Roman" w:hAnsi="Times New Roman"/>
        </w:rPr>
        <w:t>1</w:t>
      </w:r>
    </w:p>
    <w:p w14:paraId="0A5520A7" w14:textId="77777777" w:rsidR="004E2D73" w:rsidRDefault="004E2D73">
      <w:pPr>
        <w:spacing w:line="0" w:lineRule="atLeast"/>
        <w:jc w:val="center"/>
        <w:rPr>
          <w:rFonts w:ascii="Times New Roman" w:eastAsia="Times New Roman" w:hAnsi="Times New Roman"/>
        </w:rPr>
        <w:sectPr w:rsidR="004E2D73">
          <w:pgSz w:w="12240" w:h="20160"/>
          <w:pgMar w:top="1074" w:right="1440" w:bottom="203" w:left="1440" w:header="0" w:footer="0" w:gutter="0"/>
          <w:cols w:space="0" w:equalWidth="0">
            <w:col w:w="9360"/>
          </w:cols>
          <w:docGrid w:linePitch="360"/>
        </w:sectPr>
      </w:pPr>
    </w:p>
    <w:p w14:paraId="7ED249E1" w14:textId="77777777" w:rsidR="004E2D73" w:rsidRDefault="004E2D73">
      <w:pPr>
        <w:spacing w:line="234" w:lineRule="auto"/>
        <w:ind w:left="1760" w:right="140"/>
        <w:jc w:val="both"/>
        <w:rPr>
          <w:rFonts w:ascii="Arial" w:eastAsia="Arial" w:hAnsi="Arial"/>
        </w:rPr>
      </w:pPr>
      <w:bookmarkStart w:id="2" w:name="page2"/>
      <w:bookmarkEnd w:id="2"/>
      <w:r>
        <w:rPr>
          <w:rFonts w:ascii="Arial" w:eastAsia="Arial" w:hAnsi="Arial"/>
        </w:rPr>
        <w:lastRenderedPageBreak/>
        <w:t>separation/termination pay equivalent to one (1) month salary. The Employer may also bear the repatriation expenses of the employee. The employer may also terminate this contract on the following just causes, serious misconduct, willful disobedience of Employer's lawful orders, habitual neglect of duties, absenteeism, insubordination, revealing secrets of establishment, engaging in trade union activities, when Employee violates customs, traditions and laws of KSA and/or terms of this agreement. The employee shall shoulder repatriation expenses.</w:t>
      </w:r>
    </w:p>
    <w:p w14:paraId="64694B2D" w14:textId="77777777" w:rsidR="004E2D73" w:rsidRDefault="004E2D73">
      <w:pPr>
        <w:spacing w:line="271" w:lineRule="exact"/>
        <w:rPr>
          <w:rFonts w:ascii="Times New Roman" w:eastAsia="Times New Roman" w:hAnsi="Times New Roman"/>
        </w:rPr>
      </w:pPr>
    </w:p>
    <w:p w14:paraId="3675E2BA" w14:textId="77777777" w:rsidR="004E2D73" w:rsidRDefault="004E2D73">
      <w:pPr>
        <w:numPr>
          <w:ilvl w:val="0"/>
          <w:numId w:val="3"/>
        </w:numPr>
        <w:tabs>
          <w:tab w:val="left" w:pos="1760"/>
        </w:tabs>
        <w:spacing w:line="234" w:lineRule="auto"/>
        <w:ind w:left="1760" w:right="140" w:hanging="716"/>
        <w:jc w:val="both"/>
        <w:rPr>
          <w:rFonts w:ascii="Arial" w:eastAsia="Arial" w:hAnsi="Arial"/>
        </w:rPr>
      </w:pPr>
      <w:r>
        <w:rPr>
          <w:rFonts w:ascii="Arial" w:eastAsia="Arial" w:hAnsi="Arial"/>
        </w:rPr>
        <w:t>Termination by the Employee. The employee may terminate this Contract without serving any notice to the employer for any of the following just causes: serious insult by the employer or his representative, inhuman and unbearable treatment accorded the employee by the employer or his representative, commission of a crime/offense by the employer or his representative and violation of the terms and conditions of the employment contract by the employer or his representative . Employer shall pay the repatriation expenses back to the Philippines.</w:t>
      </w:r>
    </w:p>
    <w:p w14:paraId="6387CA31" w14:textId="77777777" w:rsidR="004E2D73" w:rsidRDefault="004E2D73">
      <w:pPr>
        <w:spacing w:line="269" w:lineRule="exact"/>
        <w:rPr>
          <w:rFonts w:ascii="Times New Roman" w:eastAsia="Times New Roman" w:hAnsi="Times New Roman"/>
        </w:rPr>
      </w:pPr>
    </w:p>
    <w:p w14:paraId="6B64A4B9" w14:textId="77777777" w:rsidR="004E2D73" w:rsidRDefault="004E2D73">
      <w:pPr>
        <w:tabs>
          <w:tab w:val="left" w:pos="1740"/>
        </w:tabs>
        <w:spacing w:line="229" w:lineRule="auto"/>
        <w:ind w:left="1760" w:right="140" w:hanging="719"/>
        <w:jc w:val="both"/>
        <w:rPr>
          <w:rFonts w:ascii="Arial" w:eastAsia="Arial" w:hAnsi="Arial"/>
        </w:rPr>
      </w:pPr>
      <w:r>
        <w:rPr>
          <w:rFonts w:ascii="Arial" w:eastAsia="Arial" w:hAnsi="Arial"/>
        </w:rPr>
        <w:t>b.1</w:t>
      </w:r>
      <w:r>
        <w:rPr>
          <w:rFonts w:ascii="Times New Roman" w:eastAsia="Times New Roman" w:hAnsi="Times New Roman"/>
        </w:rPr>
        <w:tab/>
      </w:r>
      <w:r>
        <w:rPr>
          <w:rFonts w:ascii="Arial" w:eastAsia="Arial" w:hAnsi="Arial"/>
        </w:rPr>
        <w:t>The employee may terminate this Contract without just cause be serving one (1) month in advance written notice to the employer. The employer upon whom no such notice was served may hold the employee liable for damages. In any case, the employee shall shoulder all relative to his repatriation back to his point of origin.</w:t>
      </w:r>
    </w:p>
    <w:p w14:paraId="0F102EC4" w14:textId="77777777" w:rsidR="004E2D73" w:rsidRDefault="004E2D73">
      <w:pPr>
        <w:spacing w:line="272" w:lineRule="exact"/>
        <w:rPr>
          <w:rFonts w:ascii="Times New Roman" w:eastAsia="Times New Roman" w:hAnsi="Times New Roman"/>
        </w:rPr>
      </w:pPr>
    </w:p>
    <w:p w14:paraId="7ADEDBDB" w14:textId="77777777" w:rsidR="004E2D73" w:rsidRDefault="004E2D73">
      <w:pPr>
        <w:numPr>
          <w:ilvl w:val="1"/>
          <w:numId w:val="4"/>
        </w:numPr>
        <w:tabs>
          <w:tab w:val="left" w:pos="1760"/>
        </w:tabs>
        <w:spacing w:line="226" w:lineRule="auto"/>
        <w:ind w:left="1760" w:right="140" w:hanging="716"/>
        <w:jc w:val="both"/>
        <w:rPr>
          <w:rFonts w:ascii="Arial" w:eastAsia="Arial" w:hAnsi="Arial"/>
        </w:rPr>
      </w:pPr>
      <w:r>
        <w:rPr>
          <w:rFonts w:ascii="Arial" w:eastAsia="Arial" w:hAnsi="Arial"/>
        </w:rPr>
        <w:t>Termination due to illness: Either party may terminate the contract on the ground of illness, diseases or injury suffered by the employee. The employer shall shoulder the cost of repatriation.</w:t>
      </w:r>
    </w:p>
    <w:p w14:paraId="52A56BC6" w14:textId="77777777" w:rsidR="004E2D73" w:rsidRDefault="004E2D73">
      <w:pPr>
        <w:spacing w:line="271" w:lineRule="exact"/>
        <w:rPr>
          <w:rFonts w:ascii="Arial" w:eastAsia="Arial" w:hAnsi="Arial"/>
        </w:rPr>
      </w:pPr>
    </w:p>
    <w:p w14:paraId="2F2477A7" w14:textId="77777777" w:rsidR="004E2D73" w:rsidRDefault="004E2D73">
      <w:pPr>
        <w:numPr>
          <w:ilvl w:val="0"/>
          <w:numId w:val="5"/>
        </w:numPr>
        <w:tabs>
          <w:tab w:val="left" w:pos="924"/>
        </w:tabs>
        <w:spacing w:line="234" w:lineRule="auto"/>
        <w:ind w:left="960" w:right="140" w:hanging="816"/>
        <w:jc w:val="both"/>
        <w:rPr>
          <w:rFonts w:ascii="Arial" w:eastAsia="Arial" w:hAnsi="Arial"/>
        </w:rPr>
      </w:pPr>
      <w:r>
        <w:rPr>
          <w:rFonts w:ascii="Arial" w:eastAsia="Arial" w:hAnsi="Arial"/>
        </w:rPr>
        <w:t>Settlement of Disputes – All claims and complaints relative to the employment contract of the employee shall be settled in accordance with company policies, rules and regulations. In case the employee contests the decision of the employer, the matter shall be settled amicably with the participation of the Labor Attaché or any authorized representative of the Philippine Embassy/Consulate nearest the site of employment. In case the amicable settlement fails, the matter shall be submitted to the competent or appropriate government body in (host country), or in the Philippines if permissible by host country laws at the portion of the complaining party.</w:t>
      </w:r>
    </w:p>
    <w:p w14:paraId="250F0AA6" w14:textId="77777777" w:rsidR="004E2D73" w:rsidRDefault="004E2D73">
      <w:pPr>
        <w:spacing w:line="274" w:lineRule="exact"/>
        <w:rPr>
          <w:rFonts w:ascii="Arial" w:eastAsia="Arial" w:hAnsi="Arial"/>
        </w:rPr>
      </w:pPr>
    </w:p>
    <w:p w14:paraId="4D1858FF" w14:textId="77777777" w:rsidR="004E2D73" w:rsidRDefault="004E2D73">
      <w:pPr>
        <w:numPr>
          <w:ilvl w:val="0"/>
          <w:numId w:val="5"/>
        </w:numPr>
        <w:tabs>
          <w:tab w:val="left" w:pos="869"/>
        </w:tabs>
        <w:spacing w:line="219" w:lineRule="auto"/>
        <w:ind w:left="960" w:right="140" w:hanging="816"/>
        <w:rPr>
          <w:rFonts w:ascii="Arial" w:eastAsia="Arial" w:hAnsi="Arial"/>
        </w:rPr>
      </w:pPr>
      <w:r>
        <w:rPr>
          <w:rFonts w:ascii="Arial" w:eastAsia="Arial" w:hAnsi="Arial"/>
        </w:rPr>
        <w:t>The Employee shall observe Employer's country rules and abide by the pertinent laws of the host country and respect its customs and traditions.</w:t>
      </w:r>
    </w:p>
    <w:p w14:paraId="3A1B0E8C" w14:textId="77777777" w:rsidR="004E2D73" w:rsidRDefault="004E2D73">
      <w:pPr>
        <w:spacing w:line="271" w:lineRule="exact"/>
        <w:rPr>
          <w:rFonts w:ascii="Arial" w:eastAsia="Arial" w:hAnsi="Arial"/>
        </w:rPr>
      </w:pPr>
    </w:p>
    <w:p w14:paraId="3B09D784" w14:textId="77777777" w:rsidR="004E2D73" w:rsidRDefault="004E2D73">
      <w:pPr>
        <w:numPr>
          <w:ilvl w:val="0"/>
          <w:numId w:val="5"/>
        </w:numPr>
        <w:tabs>
          <w:tab w:val="left" w:pos="860"/>
        </w:tabs>
        <w:spacing w:line="217" w:lineRule="auto"/>
        <w:ind w:left="860" w:right="140" w:hanging="716"/>
        <w:rPr>
          <w:rFonts w:ascii="Arial" w:eastAsia="Arial" w:hAnsi="Arial"/>
        </w:rPr>
      </w:pPr>
      <w:r>
        <w:rPr>
          <w:rFonts w:ascii="Arial" w:eastAsia="Arial" w:hAnsi="Arial"/>
        </w:rPr>
        <w:t>Other terms and conditions of employment which are consistent with the above provisions shall be governed the pertinent laws of _______________.</w:t>
      </w:r>
    </w:p>
    <w:p w14:paraId="039DC7D0" w14:textId="77777777" w:rsidR="004E2D73" w:rsidRDefault="004E2D73">
      <w:pPr>
        <w:spacing w:line="200" w:lineRule="exact"/>
        <w:rPr>
          <w:rFonts w:ascii="Arial" w:eastAsia="Arial" w:hAnsi="Arial"/>
        </w:rPr>
      </w:pPr>
    </w:p>
    <w:p w14:paraId="57071668" w14:textId="77777777" w:rsidR="004E2D73" w:rsidRDefault="004E2D73">
      <w:pPr>
        <w:spacing w:line="303" w:lineRule="exact"/>
        <w:rPr>
          <w:rFonts w:ascii="Arial" w:eastAsia="Arial" w:hAnsi="Arial"/>
        </w:rPr>
      </w:pPr>
    </w:p>
    <w:p w14:paraId="45F37530" w14:textId="77777777" w:rsidR="004E2D73" w:rsidRDefault="004E2D73">
      <w:pPr>
        <w:spacing w:line="219" w:lineRule="auto"/>
        <w:ind w:left="860" w:right="140"/>
        <w:rPr>
          <w:rFonts w:ascii="Arial" w:eastAsia="Arial" w:hAnsi="Arial"/>
        </w:rPr>
      </w:pPr>
      <w:r>
        <w:rPr>
          <w:rFonts w:ascii="Arial" w:eastAsia="Arial" w:hAnsi="Arial"/>
        </w:rPr>
        <w:t>IN WITNESS WHEREOF, we hereby signed this contract this ______ day of _______ at Manila, Philippines.</w:t>
      </w:r>
    </w:p>
    <w:p w14:paraId="27E39160" w14:textId="77777777" w:rsidR="004E2D73" w:rsidRDefault="004E2D73">
      <w:pPr>
        <w:spacing w:line="200" w:lineRule="exact"/>
        <w:rPr>
          <w:rFonts w:ascii="Times New Roman" w:eastAsia="Times New Roman" w:hAnsi="Times New Roman"/>
        </w:rPr>
      </w:pPr>
    </w:p>
    <w:p w14:paraId="604CC8AB" w14:textId="77777777" w:rsidR="004E2D73" w:rsidRDefault="004E2D73">
      <w:pPr>
        <w:spacing w:line="200" w:lineRule="exact"/>
        <w:rPr>
          <w:rFonts w:ascii="Times New Roman" w:eastAsia="Times New Roman" w:hAnsi="Times New Roman"/>
        </w:rPr>
      </w:pPr>
    </w:p>
    <w:p w14:paraId="7CBB3C2E" w14:textId="77777777" w:rsidR="004E2D73" w:rsidRDefault="004E2D73">
      <w:pPr>
        <w:spacing w:line="269" w:lineRule="exact"/>
        <w:rPr>
          <w:rFonts w:ascii="Times New Roman" w:eastAsia="Times New Roman" w:hAnsi="Times New Roman"/>
        </w:rPr>
      </w:pPr>
    </w:p>
    <w:tbl>
      <w:tblPr>
        <w:tblW w:w="8600" w:type="dxa"/>
        <w:tblInd w:w="140" w:type="dxa"/>
        <w:tblLayout w:type="fixed"/>
        <w:tblCellMar>
          <w:left w:w="0" w:type="dxa"/>
          <w:right w:w="0" w:type="dxa"/>
        </w:tblCellMar>
        <w:tblLook w:val="0000" w:firstRow="0" w:lastRow="0" w:firstColumn="0" w:lastColumn="0" w:noHBand="0" w:noVBand="0"/>
      </w:tblPr>
      <w:tblGrid>
        <w:gridCol w:w="3400"/>
        <w:gridCol w:w="2360"/>
        <w:gridCol w:w="1440"/>
        <w:gridCol w:w="760"/>
        <w:gridCol w:w="640"/>
      </w:tblGrid>
      <w:tr w:rsidR="004E2D73" w14:paraId="4A8E8700" w14:textId="77777777" w:rsidTr="00E469B0">
        <w:trPr>
          <w:trHeight w:val="230"/>
        </w:trPr>
        <w:tc>
          <w:tcPr>
            <w:tcW w:w="3400" w:type="dxa"/>
            <w:shd w:val="clear" w:color="auto" w:fill="auto"/>
            <w:vAlign w:val="bottom"/>
          </w:tcPr>
          <w:p w14:paraId="3600BEC7" w14:textId="77777777" w:rsidR="004E2D73" w:rsidRDefault="004E2D73">
            <w:pPr>
              <w:spacing w:line="0" w:lineRule="atLeast"/>
              <w:rPr>
                <w:rFonts w:ascii="Arial" w:eastAsia="Arial" w:hAnsi="Arial"/>
              </w:rPr>
            </w:pPr>
            <w:r>
              <w:rPr>
                <w:rFonts w:ascii="Arial" w:eastAsia="Arial" w:hAnsi="Arial"/>
              </w:rPr>
              <w:t>______________________________</w:t>
            </w:r>
          </w:p>
        </w:tc>
        <w:tc>
          <w:tcPr>
            <w:tcW w:w="2360" w:type="dxa"/>
            <w:shd w:val="clear" w:color="auto" w:fill="auto"/>
            <w:vAlign w:val="bottom"/>
          </w:tcPr>
          <w:p w14:paraId="55A39AC1" w14:textId="77777777" w:rsidR="004E2D73" w:rsidRDefault="004E2D73">
            <w:pPr>
              <w:spacing w:line="0" w:lineRule="atLeast"/>
              <w:rPr>
                <w:rFonts w:ascii="Times New Roman" w:eastAsia="Times New Roman" w:hAnsi="Times New Roman"/>
                <w:sz w:val="19"/>
              </w:rPr>
            </w:pPr>
          </w:p>
        </w:tc>
        <w:tc>
          <w:tcPr>
            <w:tcW w:w="2200" w:type="dxa"/>
            <w:gridSpan w:val="2"/>
            <w:shd w:val="clear" w:color="auto" w:fill="auto"/>
            <w:vAlign w:val="bottom"/>
          </w:tcPr>
          <w:p w14:paraId="0074BC61" w14:textId="77777777" w:rsidR="004E2D73" w:rsidRDefault="004E2D73">
            <w:pPr>
              <w:spacing w:line="0" w:lineRule="atLeast"/>
              <w:rPr>
                <w:rFonts w:ascii="Arial" w:eastAsia="Arial" w:hAnsi="Arial"/>
              </w:rPr>
            </w:pPr>
            <w:r>
              <w:rPr>
                <w:rFonts w:ascii="Arial" w:eastAsia="Arial" w:hAnsi="Arial"/>
              </w:rPr>
              <w:t>_____________</w:t>
            </w:r>
          </w:p>
        </w:tc>
        <w:tc>
          <w:tcPr>
            <w:tcW w:w="640" w:type="dxa"/>
            <w:shd w:val="clear" w:color="auto" w:fill="auto"/>
            <w:vAlign w:val="bottom"/>
          </w:tcPr>
          <w:p w14:paraId="196B75AF" w14:textId="77777777" w:rsidR="004E2D73" w:rsidRDefault="004E2D73">
            <w:pPr>
              <w:spacing w:line="0" w:lineRule="atLeast"/>
              <w:rPr>
                <w:rFonts w:ascii="Times New Roman" w:eastAsia="Times New Roman" w:hAnsi="Times New Roman"/>
                <w:sz w:val="19"/>
              </w:rPr>
            </w:pPr>
          </w:p>
        </w:tc>
      </w:tr>
      <w:tr w:rsidR="004E2D73" w14:paraId="7DFBB620" w14:textId="77777777" w:rsidTr="00E469B0">
        <w:trPr>
          <w:trHeight w:val="231"/>
        </w:trPr>
        <w:tc>
          <w:tcPr>
            <w:tcW w:w="3400" w:type="dxa"/>
            <w:shd w:val="clear" w:color="auto" w:fill="auto"/>
            <w:vAlign w:val="bottom"/>
          </w:tcPr>
          <w:p w14:paraId="58DDFAD4" w14:textId="77777777" w:rsidR="004E2D73" w:rsidRDefault="004E2D73">
            <w:pPr>
              <w:spacing w:line="0" w:lineRule="atLeast"/>
              <w:ind w:left="820"/>
              <w:rPr>
                <w:rFonts w:ascii="Arial" w:eastAsia="Arial" w:hAnsi="Arial"/>
              </w:rPr>
            </w:pPr>
            <w:r>
              <w:rPr>
                <w:rFonts w:ascii="Arial" w:eastAsia="Arial" w:hAnsi="Arial"/>
              </w:rPr>
              <w:t>Employee</w:t>
            </w:r>
          </w:p>
        </w:tc>
        <w:tc>
          <w:tcPr>
            <w:tcW w:w="2360" w:type="dxa"/>
            <w:shd w:val="clear" w:color="auto" w:fill="auto"/>
            <w:vAlign w:val="bottom"/>
          </w:tcPr>
          <w:p w14:paraId="56EC87DB" w14:textId="77777777" w:rsidR="004E2D73" w:rsidRDefault="004E2D73">
            <w:pPr>
              <w:spacing w:line="0" w:lineRule="atLeast"/>
              <w:rPr>
                <w:rFonts w:ascii="Times New Roman" w:eastAsia="Times New Roman" w:hAnsi="Times New Roman"/>
              </w:rPr>
            </w:pPr>
          </w:p>
        </w:tc>
        <w:tc>
          <w:tcPr>
            <w:tcW w:w="1440" w:type="dxa"/>
            <w:tcBorders>
              <w:top w:val="single" w:sz="8" w:space="0" w:color="auto"/>
            </w:tcBorders>
            <w:shd w:val="clear" w:color="auto" w:fill="auto"/>
            <w:vAlign w:val="bottom"/>
          </w:tcPr>
          <w:p w14:paraId="4B24CB87" w14:textId="77777777" w:rsidR="004E2D73" w:rsidRDefault="004E2D73">
            <w:pPr>
              <w:spacing w:line="0" w:lineRule="atLeast"/>
              <w:rPr>
                <w:rFonts w:ascii="Arial" w:eastAsia="Arial" w:hAnsi="Arial"/>
              </w:rPr>
            </w:pPr>
            <w:r>
              <w:rPr>
                <w:rFonts w:ascii="Arial" w:eastAsia="Arial" w:hAnsi="Arial"/>
              </w:rPr>
              <w:t>Employer</w:t>
            </w:r>
          </w:p>
        </w:tc>
        <w:tc>
          <w:tcPr>
            <w:tcW w:w="1400" w:type="dxa"/>
            <w:gridSpan w:val="2"/>
            <w:shd w:val="clear" w:color="auto" w:fill="auto"/>
            <w:vAlign w:val="bottom"/>
          </w:tcPr>
          <w:p w14:paraId="5DA0D441" w14:textId="77777777" w:rsidR="004E2D73" w:rsidRDefault="004E2D73">
            <w:pPr>
              <w:spacing w:line="0" w:lineRule="atLeast"/>
              <w:rPr>
                <w:rFonts w:ascii="Times New Roman" w:eastAsia="Times New Roman" w:hAnsi="Times New Roman"/>
              </w:rPr>
            </w:pPr>
          </w:p>
        </w:tc>
      </w:tr>
    </w:tbl>
    <w:p w14:paraId="3920E44D" w14:textId="5F71D961" w:rsidR="004E2D73" w:rsidRDefault="004E2D73">
      <w:pPr>
        <w:spacing w:line="0" w:lineRule="atLeast"/>
        <w:jc w:val="center"/>
        <w:rPr>
          <w:rFonts w:ascii="Times New Roman" w:eastAsia="Times New Roman" w:hAnsi="Times New Roman"/>
        </w:rPr>
      </w:pPr>
    </w:p>
    <w:sectPr w:rsidR="004E2D7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01474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19495CFE"/>
    <w:lvl w:ilvl="0" w:tplc="0409000F">
      <w:start w:val="1"/>
      <w:numFmt w:val="decimal"/>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2">
    <w:nsid w:val="00000002"/>
    <w:multiLevelType w:val="hybridMultilevel"/>
    <w:tmpl w:val="2AE8944A"/>
    <w:lvl w:ilvl="0" w:tplc="0409000F">
      <w:start w:val="8"/>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3">
    <w:nsid w:val="00000003"/>
    <w:multiLevelType w:val="hybridMultilevel"/>
    <w:tmpl w:val="625558EC"/>
    <w:lvl w:ilvl="0" w:tplc="04090019">
      <w:start w:val="2"/>
      <w:numFmt w:val="lowerLetter"/>
      <w:lvlText w:val="%1)"/>
      <w:lvlJc w:val="left"/>
    </w:lvl>
    <w:lvl w:ilvl="1" w:tplc="04090001">
      <w:start w:val="1"/>
      <w:numFmt w:val="bullet"/>
      <w:lvlText w:val=""/>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4">
    <w:nsid w:val="00000004"/>
    <w:multiLevelType w:val="hybridMultilevel"/>
    <w:tmpl w:val="238E1F28"/>
    <w:lvl w:ilvl="0" w:tplc="0409000F">
      <w:start w:val="1"/>
      <w:numFmt w:val="decimal"/>
      <w:lvlText w:val="%1"/>
      <w:lvlJc w:val="left"/>
    </w:lvl>
    <w:lvl w:ilvl="1" w:tplc="04090019">
      <w:start w:val="3"/>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abstractNum w:abstractNumId="5">
    <w:nsid w:val="00000005"/>
    <w:multiLevelType w:val="hybridMultilevel"/>
    <w:tmpl w:val="46E87CCC"/>
    <w:lvl w:ilvl="0" w:tplc="0409000F">
      <w:start w:val="15"/>
      <w:numFmt w:val="decimal"/>
      <w:lvlText w:val="%1."/>
      <w:lvlJc w:val="left"/>
    </w:lvl>
    <w:lvl w:ilvl="1" w:tplc="04090019">
      <w:start w:val="1"/>
      <w:numFmt w:val="lowerLetter"/>
      <w:lvlText w:val="%2"/>
      <w:lvlJc w:val="left"/>
    </w:lvl>
    <w:lvl w:ilvl="2" w:tplc="04090001">
      <w:start w:val="1"/>
      <w:numFmt w:val="bullet"/>
      <w:lvlText w:val=""/>
      <w:lvlJc w:val="left"/>
    </w:lvl>
    <w:lvl w:ilvl="3" w:tplc="04090001">
      <w:start w:val="1"/>
      <w:numFmt w:val="bullet"/>
      <w:lvlText w:val=""/>
      <w:lvlJc w:val="left"/>
    </w:lvl>
    <w:lvl w:ilvl="4" w:tplc="04090001">
      <w:start w:val="1"/>
      <w:numFmt w:val="bullet"/>
      <w:lvlText w:val=""/>
      <w:lvlJc w:val="left"/>
    </w:lvl>
    <w:lvl w:ilvl="5" w:tplc="04090001">
      <w:start w:val="1"/>
      <w:numFmt w:val="bullet"/>
      <w:lvlText w:val=""/>
      <w:lvlJc w:val="left"/>
    </w:lvl>
    <w:lvl w:ilvl="6" w:tplc="04090001">
      <w:start w:val="1"/>
      <w:numFmt w:val="bullet"/>
      <w:lvlText w:val=""/>
      <w:lvlJc w:val="left"/>
    </w:lvl>
    <w:lvl w:ilvl="7" w:tplc="04090001">
      <w:start w:val="1"/>
      <w:numFmt w:val="bullet"/>
      <w:lvlText w:val=""/>
      <w:lvlJc w:val="left"/>
    </w:lvl>
    <w:lvl w:ilvl="8" w:tplc="04090001">
      <w:start w:val="1"/>
      <w:numFmt w:val="bullet"/>
      <w:lvlText w:val=""/>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A67"/>
    <w:rsid w:val="003A56A7"/>
    <w:rsid w:val="004E2D73"/>
    <w:rsid w:val="00A03A67"/>
    <w:rsid w:val="00D02EB2"/>
    <w:rsid w:val="00DA6139"/>
    <w:rsid w:val="00E46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0797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69B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469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830</Words>
  <Characters>4525</Characters>
  <Application>Microsoft Macintosh Word</Application>
  <DocSecurity>0</DocSecurity>
  <Lines>167</Lines>
  <Paragraphs>69</Paragraphs>
  <ScaleCrop>false</ScaleCrop>
  <HeadingPairs>
    <vt:vector size="2" baseType="variant">
      <vt:variant>
        <vt:lpstr>Title</vt:lpstr>
      </vt:variant>
      <vt:variant>
        <vt:i4>1</vt:i4>
      </vt:variant>
    </vt:vector>
  </HeadingPairs>
  <TitlesOfParts>
    <vt:vector size="1" baseType="lpstr">
      <vt:lpstr/>
    </vt:vector>
  </TitlesOfParts>
  <Manager>{manager}</Manager>
  <Company>{company}</Company>
  <LinksUpToDate>false</LinksUpToDate>
  <CharactersWithSpaces>5286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Contract</dc:title>
  <dc:subject>Contract</dc:subject>
  <dc:creator>{author}</dc:creator>
  <cp:keywords/>
  <dc:description/>
  <cp:lastModifiedBy>Esteban Jose Felipe Mujica</cp:lastModifiedBy>
  <cp:revision>6</cp:revision>
  <dcterms:created xsi:type="dcterms:W3CDTF">2019-07-17T23:05:00Z</dcterms:created>
  <dcterms:modified xsi:type="dcterms:W3CDTF">2019-07-20T07:57:00Z</dcterms:modified>
  <cp:category>HR</cp:category>
</cp:coreProperties>
</file>